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C14" w:rsidRPr="00794C47" w:rsidRDefault="00457C14" w:rsidP="00F33E55">
      <w:pPr>
        <w:spacing w:line="360" w:lineRule="auto"/>
        <w:jc w:val="center"/>
        <w:rPr>
          <w:rFonts w:ascii="黑体" w:eastAsia="黑体" w:hAnsi="黑体"/>
          <w:sz w:val="22"/>
          <w:szCs w:val="28"/>
        </w:rPr>
      </w:pPr>
      <w:r w:rsidRPr="00794C47">
        <w:rPr>
          <w:rFonts w:ascii="黑体" w:eastAsia="黑体" w:hAnsi="黑体" w:hint="eastAsia"/>
          <w:sz w:val="22"/>
          <w:szCs w:val="28"/>
        </w:rPr>
        <w:t>北京师范大学</w:t>
      </w:r>
      <w:r w:rsidRPr="00794C47">
        <w:rPr>
          <w:rFonts w:ascii="黑体" w:eastAsia="黑体" w:hAnsi="黑体"/>
          <w:sz w:val="22"/>
          <w:szCs w:val="28"/>
        </w:rPr>
        <w:t>20</w:t>
      </w:r>
      <w:r w:rsidRPr="00794C47">
        <w:rPr>
          <w:rFonts w:ascii="黑体" w:eastAsia="黑体" w:hAnsi="黑体"/>
          <w:sz w:val="22"/>
          <w:szCs w:val="28"/>
          <w:lang w:eastAsia="zh-CN"/>
        </w:rPr>
        <w:t>10</w:t>
      </w:r>
      <w:r w:rsidRPr="00794C47">
        <w:rPr>
          <w:rFonts w:ascii="黑体" w:eastAsia="黑体" w:hAnsi="黑体" w:cs="宋体" w:hint="eastAsia"/>
          <w:sz w:val="22"/>
          <w:szCs w:val="28"/>
        </w:rPr>
        <w:t>～</w:t>
      </w:r>
      <w:r w:rsidRPr="00794C47">
        <w:rPr>
          <w:rFonts w:ascii="黑体" w:eastAsia="黑体" w:hAnsi="黑体"/>
          <w:sz w:val="22"/>
          <w:szCs w:val="28"/>
        </w:rPr>
        <w:t>20</w:t>
      </w:r>
      <w:r w:rsidRPr="00794C47">
        <w:rPr>
          <w:rFonts w:ascii="黑体" w:eastAsia="黑体" w:hAnsi="黑体"/>
          <w:sz w:val="22"/>
          <w:szCs w:val="28"/>
          <w:lang w:eastAsia="zh-CN"/>
        </w:rPr>
        <w:t>11</w:t>
      </w:r>
      <w:r w:rsidRPr="00794C47">
        <w:rPr>
          <w:rFonts w:ascii="黑体" w:eastAsia="黑体" w:hAnsi="黑体" w:hint="eastAsia"/>
          <w:sz w:val="22"/>
          <w:szCs w:val="28"/>
        </w:rPr>
        <w:t>学年第二学期期末考试试卷（</w:t>
      </w:r>
      <w:r w:rsidRPr="00794C47">
        <w:rPr>
          <w:rFonts w:ascii="黑体" w:eastAsia="黑体" w:hAnsi="黑体"/>
          <w:sz w:val="22"/>
          <w:szCs w:val="28"/>
        </w:rPr>
        <w:t>A</w:t>
      </w:r>
      <w:r w:rsidRPr="00794C47">
        <w:rPr>
          <w:rFonts w:ascii="黑体" w:eastAsia="黑体" w:hAnsi="黑体" w:hint="eastAsia"/>
          <w:sz w:val="22"/>
          <w:szCs w:val="28"/>
        </w:rPr>
        <w:t>卷）</w:t>
      </w:r>
    </w:p>
    <w:p w:rsidR="00457C14" w:rsidRPr="00794C47" w:rsidRDefault="00AF3111" w:rsidP="00F33E55">
      <w:pPr>
        <w:spacing w:line="360" w:lineRule="auto"/>
        <w:rPr>
          <w:rFonts w:ascii="黑体" w:eastAsia="黑体" w:hAnsi="黑体"/>
          <w:sz w:val="18"/>
          <w:u w:val="single"/>
        </w:rPr>
      </w:pPr>
      <w:r w:rsidRPr="00AF3111">
        <w:rPr>
          <w:noProof/>
          <w:lang w:eastAsia="zh-C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63pt;margin-top:257.4pt;width:35.95pt;height:141pt;z-index:-3;mso-wrap-distance-left:9.05pt;mso-wrap-distance-right:9.05pt" stroked="f">
            <v:fill color2="black"/>
            <v:textbox style="layout-flow:vertical-ideographic" inset="0,0,0,0">
              <w:txbxContent>
                <w:p w:rsidR="00457C14" w:rsidRDefault="00457C14" w:rsidP="006C04D1">
                  <w:pPr>
                    <w:ind w:firstLine="120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装</w:t>
                  </w:r>
                  <w:r>
                    <w:rPr>
                      <w:sz w:val="24"/>
                    </w:rPr>
                    <w:t xml:space="preserve">      </w:t>
                  </w:r>
                  <w:r>
                    <w:rPr>
                      <w:rFonts w:hint="eastAsia"/>
                      <w:sz w:val="24"/>
                    </w:rPr>
                    <w:t>订</w:t>
                  </w:r>
                  <w:r>
                    <w:rPr>
                      <w:sz w:val="24"/>
                    </w:rPr>
                    <w:t xml:space="preserve">       </w:t>
                  </w:r>
                  <w:r>
                    <w:rPr>
                      <w:rFonts w:hint="eastAsia"/>
                      <w:sz w:val="24"/>
                    </w:rPr>
                    <w:t>线</w:t>
                  </w:r>
                </w:p>
                <w:p w:rsidR="00457C14" w:rsidRDefault="00457C14" w:rsidP="006C04D1">
                  <w:pPr>
                    <w:rPr>
                      <w:sz w:val="24"/>
                    </w:rPr>
                  </w:pPr>
                </w:p>
                <w:p w:rsidR="00457C14" w:rsidRDefault="00457C14" w:rsidP="006C04D1">
                  <w:pPr>
                    <w:rPr>
                      <w:sz w:val="24"/>
                    </w:rPr>
                  </w:pPr>
                </w:p>
                <w:p w:rsidR="00457C14" w:rsidRDefault="00457C14" w:rsidP="006C04D1">
                  <w:pPr>
                    <w:rPr>
                      <w:sz w:val="24"/>
                    </w:rPr>
                  </w:pPr>
                </w:p>
              </w:txbxContent>
            </v:textbox>
          </v:shape>
        </w:pict>
      </w:r>
      <w:r w:rsidRPr="00AF3111">
        <w:rPr>
          <w:noProof/>
          <w:lang w:eastAsia="zh-CN"/>
        </w:rPr>
        <w:pict>
          <v:line id="_x0000_s1027" style="position:absolute;left:0;text-align:left;z-index:2" from="-45pt,7.8pt" to="-45pt,202.8pt" strokeweight=".26mm">
            <v:stroke dashstyle="longDash" joinstyle="miter"/>
          </v:line>
        </w:pict>
      </w:r>
      <w:r w:rsidRPr="00AF3111">
        <w:rPr>
          <w:noProof/>
          <w:lang w:eastAsia="zh-CN"/>
        </w:rPr>
        <w:pict>
          <v:line id="_x0000_s1028" style="position:absolute;left:0;text-align:left;z-index:-1;mso-position-vertical-relative:page" from="-45pt,532.15pt" to="-45pt,742.75pt" strokeweight=".26mm">
            <v:stroke dashstyle="longDash" joinstyle="miter"/>
            <w10:wrap anchory="page"/>
          </v:line>
        </w:pict>
      </w:r>
      <w:r w:rsidR="00457C14" w:rsidRPr="00794C47">
        <w:rPr>
          <w:rFonts w:ascii="黑体" w:eastAsia="黑体" w:hAnsi="黑体" w:cs="宋体" w:hint="eastAsia"/>
          <w:sz w:val="18"/>
        </w:rPr>
        <w:t>课程名称</w:t>
      </w:r>
      <w:r w:rsidR="00457C14" w:rsidRPr="00794C47">
        <w:rPr>
          <w:rFonts w:ascii="黑体" w:eastAsia="黑体" w:hAnsi="黑体" w:cs="宋体" w:hint="eastAsia"/>
          <w:szCs w:val="30"/>
        </w:rPr>
        <w:t>：</w:t>
      </w:r>
      <w:r w:rsidR="00457C14" w:rsidRPr="00794C47">
        <w:rPr>
          <w:rFonts w:ascii="宋体" w:hAnsi="宋体" w:cs="宋体"/>
          <w:sz w:val="18"/>
          <w:u w:val="single"/>
        </w:rPr>
        <w:t xml:space="preserve">   </w:t>
      </w:r>
      <w:r w:rsidR="00457C14" w:rsidRPr="00794C47">
        <w:rPr>
          <w:rFonts w:ascii="宋体" w:hAnsi="宋体" w:cs="宋体" w:hint="eastAsia"/>
          <w:sz w:val="18"/>
          <w:u w:val="single"/>
        </w:rPr>
        <w:t>计算机组成原理</w:t>
      </w:r>
      <w:r w:rsidR="00457C14" w:rsidRPr="00794C47">
        <w:rPr>
          <w:rFonts w:ascii="宋体" w:hAnsi="宋体" w:cs="宋体"/>
          <w:sz w:val="18"/>
          <w:u w:val="single"/>
        </w:rPr>
        <w:t xml:space="preserve">    </w:t>
      </w:r>
      <w:r w:rsidR="00457C14" w:rsidRPr="00794C47">
        <w:rPr>
          <w:rFonts w:ascii="宋体" w:hAnsi="宋体" w:cs="宋体"/>
          <w:sz w:val="18"/>
        </w:rPr>
        <w:t xml:space="preserve">     </w:t>
      </w:r>
      <w:r w:rsidR="00457C14" w:rsidRPr="00794C47">
        <w:rPr>
          <w:rFonts w:ascii="黑体" w:eastAsia="黑体" w:hAnsi="黑体" w:cs="宋体" w:hint="eastAsia"/>
          <w:sz w:val="18"/>
        </w:rPr>
        <w:t>任课教师姓名：</w:t>
      </w:r>
      <w:r w:rsidR="00457C14" w:rsidRPr="00794C47">
        <w:rPr>
          <w:rFonts w:ascii="宋体" w:hAnsi="宋体" w:cs="宋体"/>
          <w:sz w:val="18"/>
          <w:u w:val="single"/>
        </w:rPr>
        <w:t xml:space="preserve">   </w:t>
      </w:r>
      <w:r w:rsidR="00457C14" w:rsidRPr="00794C47">
        <w:rPr>
          <w:rFonts w:ascii="黑体" w:eastAsia="黑体" w:hAnsi="黑体"/>
          <w:sz w:val="18"/>
          <w:u w:val="single"/>
        </w:rPr>
        <w:t xml:space="preserve">           </w:t>
      </w:r>
    </w:p>
    <w:p w:rsidR="00457C14" w:rsidRPr="00794C47" w:rsidRDefault="00457C14" w:rsidP="00F33E55">
      <w:pPr>
        <w:spacing w:line="360" w:lineRule="auto"/>
        <w:rPr>
          <w:rFonts w:ascii="宋体" w:cs="宋体"/>
          <w:sz w:val="16"/>
          <w:szCs w:val="21"/>
        </w:rPr>
      </w:pPr>
      <w:r w:rsidRPr="00794C47">
        <w:rPr>
          <w:rFonts w:ascii="宋体" w:hAnsi="宋体" w:cs="宋体" w:hint="eastAsia"/>
          <w:sz w:val="16"/>
          <w:szCs w:val="21"/>
        </w:rPr>
        <w:t>卷面总分：</w:t>
      </w:r>
      <w:r w:rsidRPr="00794C47">
        <w:rPr>
          <w:rFonts w:ascii="宋体" w:hAnsi="宋体" w:cs="宋体"/>
          <w:sz w:val="16"/>
          <w:szCs w:val="21"/>
          <w:u w:val="single"/>
        </w:rPr>
        <w:t xml:space="preserve">   100   </w:t>
      </w:r>
      <w:r w:rsidRPr="00794C47">
        <w:rPr>
          <w:rFonts w:ascii="宋体" w:hAnsi="宋体" w:cs="宋体" w:hint="eastAsia"/>
          <w:sz w:val="16"/>
          <w:szCs w:val="21"/>
        </w:rPr>
        <w:t>分</w:t>
      </w:r>
      <w:r w:rsidRPr="00794C47">
        <w:rPr>
          <w:rFonts w:ascii="宋体" w:hAnsi="宋体" w:cs="宋体"/>
          <w:sz w:val="16"/>
          <w:szCs w:val="21"/>
        </w:rPr>
        <w:t xml:space="preserve">    </w:t>
      </w:r>
      <w:r w:rsidRPr="00794C47">
        <w:rPr>
          <w:rFonts w:ascii="宋体" w:hAnsi="宋体" w:cs="宋体" w:hint="eastAsia"/>
          <w:sz w:val="16"/>
          <w:szCs w:val="21"/>
        </w:rPr>
        <w:t>考试时长：</w:t>
      </w:r>
      <w:r w:rsidRPr="00794C47">
        <w:rPr>
          <w:rFonts w:ascii="宋体" w:hAnsi="宋体" w:cs="宋体"/>
          <w:sz w:val="16"/>
          <w:szCs w:val="21"/>
          <w:u w:val="single"/>
        </w:rPr>
        <w:t xml:space="preserve">  100  </w:t>
      </w:r>
      <w:r w:rsidRPr="00794C47">
        <w:rPr>
          <w:rFonts w:ascii="宋体" w:hAnsi="宋体" w:cs="宋体" w:hint="eastAsia"/>
          <w:sz w:val="16"/>
          <w:szCs w:val="21"/>
        </w:rPr>
        <w:t>分钟</w:t>
      </w:r>
      <w:r w:rsidRPr="00794C47">
        <w:rPr>
          <w:rFonts w:ascii="宋体" w:hAnsi="宋体" w:cs="宋体"/>
          <w:sz w:val="16"/>
          <w:szCs w:val="21"/>
        </w:rPr>
        <w:t xml:space="preserve">     </w:t>
      </w:r>
      <w:r w:rsidRPr="00794C47">
        <w:rPr>
          <w:rFonts w:ascii="宋体" w:hAnsi="宋体" w:cs="宋体" w:hint="eastAsia"/>
          <w:sz w:val="16"/>
          <w:szCs w:val="21"/>
        </w:rPr>
        <w:t>考试类别：闭卷</w:t>
      </w:r>
      <w:r w:rsidRPr="00794C47">
        <w:rPr>
          <w:rFonts w:ascii="Wingdings" w:hAnsi="Wingdings"/>
          <w:sz w:val="16"/>
          <w:szCs w:val="21"/>
        </w:rPr>
        <w:t></w:t>
      </w:r>
      <w:r w:rsidRPr="00794C47">
        <w:rPr>
          <w:rFonts w:ascii="宋体" w:hAnsi="宋体" w:cs="宋体"/>
          <w:sz w:val="16"/>
          <w:szCs w:val="21"/>
        </w:rPr>
        <w:t xml:space="preserve">  </w:t>
      </w:r>
      <w:r w:rsidRPr="00794C47">
        <w:rPr>
          <w:rFonts w:ascii="宋体" w:hAnsi="宋体" w:cs="宋体" w:hint="eastAsia"/>
          <w:sz w:val="16"/>
          <w:szCs w:val="21"/>
        </w:rPr>
        <w:t>开卷</w:t>
      </w:r>
      <w:r w:rsidRPr="00794C47">
        <w:rPr>
          <w:rFonts w:ascii="宋体" w:cs="宋体" w:hint="eastAsia"/>
          <w:sz w:val="16"/>
          <w:szCs w:val="21"/>
        </w:rPr>
        <w:t>□</w:t>
      </w:r>
      <w:r w:rsidRPr="00794C47">
        <w:rPr>
          <w:rFonts w:ascii="宋体" w:hAnsi="宋体" w:cs="宋体"/>
          <w:sz w:val="16"/>
          <w:szCs w:val="21"/>
        </w:rPr>
        <w:t xml:space="preserve">  </w:t>
      </w:r>
      <w:r w:rsidRPr="00794C47">
        <w:rPr>
          <w:rFonts w:ascii="宋体" w:hAnsi="宋体" w:cs="宋体" w:hint="eastAsia"/>
          <w:sz w:val="16"/>
          <w:szCs w:val="21"/>
        </w:rPr>
        <w:t>其他</w:t>
      </w:r>
      <w:r w:rsidRPr="00794C47">
        <w:rPr>
          <w:rFonts w:ascii="宋体" w:cs="宋体" w:hint="eastAsia"/>
          <w:sz w:val="16"/>
          <w:szCs w:val="21"/>
        </w:rPr>
        <w:t>□</w:t>
      </w:r>
    </w:p>
    <w:p w:rsidR="00457C14" w:rsidRPr="00794C47" w:rsidRDefault="00457C14" w:rsidP="00F33E55">
      <w:pPr>
        <w:spacing w:line="360" w:lineRule="auto"/>
        <w:rPr>
          <w:rFonts w:ascii="宋体" w:hAnsi="宋体" w:cs="宋体"/>
          <w:sz w:val="16"/>
          <w:szCs w:val="21"/>
          <w:u w:val="single"/>
        </w:rPr>
      </w:pPr>
      <w:r w:rsidRPr="00794C47">
        <w:rPr>
          <w:rFonts w:ascii="宋体" w:hAnsi="宋体" w:cs="宋体" w:hint="eastAsia"/>
          <w:sz w:val="16"/>
          <w:szCs w:val="21"/>
        </w:rPr>
        <w:t>院（系）：</w:t>
      </w:r>
      <w:r w:rsidRPr="00794C47">
        <w:rPr>
          <w:rFonts w:ascii="宋体" w:hAnsi="宋体" w:cs="宋体"/>
          <w:sz w:val="16"/>
          <w:szCs w:val="21"/>
          <w:u w:val="single"/>
        </w:rPr>
        <w:t xml:space="preserve">       </w:t>
      </w:r>
      <w:r w:rsidRPr="00794C47">
        <w:rPr>
          <w:rFonts w:ascii="宋体" w:hAnsi="宋体" w:cs="宋体"/>
          <w:sz w:val="16"/>
          <w:szCs w:val="21"/>
        </w:rPr>
        <w:t xml:space="preserve"> </w:t>
      </w:r>
      <w:r w:rsidRPr="00794C47">
        <w:rPr>
          <w:rFonts w:ascii="宋体" w:hAnsi="宋体" w:cs="宋体" w:hint="eastAsia"/>
          <w:sz w:val="16"/>
          <w:szCs w:val="21"/>
        </w:rPr>
        <w:t>专业：</w:t>
      </w:r>
      <w:r w:rsidRPr="00794C47">
        <w:rPr>
          <w:rFonts w:ascii="宋体" w:hAnsi="宋体" w:cs="宋体"/>
          <w:sz w:val="16"/>
          <w:szCs w:val="21"/>
          <w:u w:val="single"/>
        </w:rPr>
        <w:t xml:space="preserve">        </w:t>
      </w:r>
      <w:r w:rsidRPr="00794C47">
        <w:rPr>
          <w:rFonts w:ascii="宋体" w:hAnsi="宋体" w:cs="宋体"/>
          <w:sz w:val="16"/>
          <w:szCs w:val="21"/>
        </w:rPr>
        <w:t xml:space="preserve"> </w:t>
      </w:r>
      <w:r w:rsidRPr="00794C47">
        <w:rPr>
          <w:rFonts w:ascii="宋体" w:hAnsi="宋体" w:cs="宋体" w:hint="eastAsia"/>
          <w:sz w:val="16"/>
          <w:szCs w:val="21"/>
        </w:rPr>
        <w:t>年级：</w:t>
      </w:r>
      <w:r w:rsidRPr="00794C47">
        <w:rPr>
          <w:rFonts w:ascii="宋体" w:hAnsi="宋体" w:cs="宋体"/>
          <w:sz w:val="16"/>
          <w:szCs w:val="21"/>
          <w:u w:val="single"/>
        </w:rPr>
        <w:t xml:space="preserve">         </w:t>
      </w:r>
      <w:r w:rsidRPr="00794C47">
        <w:rPr>
          <w:rFonts w:ascii="宋体" w:hAnsi="宋体" w:cs="宋体"/>
          <w:sz w:val="16"/>
          <w:szCs w:val="21"/>
          <w:lang w:eastAsia="zh-CN"/>
        </w:rPr>
        <w:t xml:space="preserve">   </w:t>
      </w:r>
      <w:r w:rsidRPr="00794C47">
        <w:rPr>
          <w:rFonts w:ascii="宋体" w:hAnsi="宋体" w:cs="宋体" w:hint="eastAsia"/>
          <w:sz w:val="16"/>
          <w:szCs w:val="21"/>
        </w:rPr>
        <w:t>姓名：</w:t>
      </w:r>
      <w:r w:rsidRPr="00794C47">
        <w:rPr>
          <w:rFonts w:ascii="宋体" w:hAnsi="宋体" w:cs="宋体"/>
          <w:sz w:val="16"/>
          <w:szCs w:val="21"/>
          <w:u w:val="single"/>
        </w:rPr>
        <w:t xml:space="preserve">          </w:t>
      </w:r>
      <w:r w:rsidRPr="00794C47">
        <w:rPr>
          <w:rFonts w:ascii="宋体" w:hAnsi="宋体" w:cs="宋体" w:hint="eastAsia"/>
          <w:sz w:val="16"/>
          <w:szCs w:val="21"/>
        </w:rPr>
        <w:t>学</w:t>
      </w:r>
      <w:r w:rsidRPr="00794C47">
        <w:rPr>
          <w:rFonts w:ascii="宋体" w:hAnsi="宋体" w:cs="宋体"/>
          <w:sz w:val="16"/>
          <w:szCs w:val="21"/>
        </w:rPr>
        <w:t xml:space="preserve"> </w:t>
      </w:r>
      <w:r w:rsidRPr="00794C47">
        <w:rPr>
          <w:rFonts w:ascii="宋体" w:hAnsi="宋体" w:cs="宋体" w:hint="eastAsia"/>
          <w:sz w:val="16"/>
          <w:szCs w:val="21"/>
        </w:rPr>
        <w:t>号：</w:t>
      </w:r>
      <w:r w:rsidRPr="00794C47">
        <w:rPr>
          <w:rFonts w:ascii="宋体" w:hAnsi="宋体" w:cs="宋体"/>
          <w:sz w:val="16"/>
          <w:szCs w:val="21"/>
          <w:u w:val="single"/>
        </w:rPr>
        <w:t xml:space="preserve">                       </w:t>
      </w:r>
    </w:p>
    <w:tbl>
      <w:tblPr>
        <w:tblW w:w="0" w:type="auto"/>
        <w:tblInd w:w="108" w:type="dxa"/>
        <w:tblLayout w:type="fixed"/>
        <w:tblLook w:val="0000"/>
      </w:tblPr>
      <w:tblGrid>
        <w:gridCol w:w="1112"/>
        <w:gridCol w:w="1019"/>
        <w:gridCol w:w="953"/>
        <w:gridCol w:w="893"/>
        <w:gridCol w:w="1080"/>
        <w:gridCol w:w="1192"/>
        <w:gridCol w:w="1210"/>
      </w:tblGrid>
      <w:tr w:rsidR="00457C14" w:rsidRPr="00794C47" w:rsidTr="00794C47">
        <w:trPr>
          <w:trHeight w:val="301"/>
        </w:trPr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57C14" w:rsidRPr="00794C47" w:rsidRDefault="00457C14" w:rsidP="00F33E55">
            <w:pPr>
              <w:snapToGrid w:val="0"/>
              <w:spacing w:line="360" w:lineRule="auto"/>
              <w:jc w:val="center"/>
              <w:rPr>
                <w:rFonts w:ascii="宋体" w:cs="宋体"/>
                <w:sz w:val="20"/>
                <w:szCs w:val="21"/>
              </w:rPr>
            </w:pPr>
            <w:r w:rsidRPr="00794C47">
              <w:rPr>
                <w:rFonts w:ascii="宋体" w:hAnsi="宋体" w:cs="宋体" w:hint="eastAsia"/>
                <w:sz w:val="20"/>
                <w:szCs w:val="21"/>
              </w:rPr>
              <w:t>题号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457C14" w:rsidRPr="00794C47" w:rsidRDefault="00457C14" w:rsidP="00F33E55">
            <w:pPr>
              <w:snapToGrid w:val="0"/>
              <w:spacing w:line="360" w:lineRule="auto"/>
              <w:jc w:val="center"/>
              <w:rPr>
                <w:rFonts w:ascii="宋体" w:cs="宋体"/>
                <w:sz w:val="20"/>
                <w:szCs w:val="21"/>
                <w:lang w:eastAsia="zh-CN"/>
              </w:rPr>
            </w:pPr>
            <w:r w:rsidRPr="00794C47">
              <w:rPr>
                <w:rFonts w:ascii="宋体" w:hAnsi="宋体" w:cs="宋体" w:hint="eastAsia"/>
                <w:sz w:val="20"/>
                <w:szCs w:val="21"/>
                <w:lang w:eastAsia="zh-CN"/>
              </w:rPr>
              <w:t>一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:rsidR="00457C14" w:rsidRPr="00794C47" w:rsidRDefault="00457C14" w:rsidP="00C9182F">
            <w:pPr>
              <w:snapToGrid w:val="0"/>
              <w:spacing w:line="360" w:lineRule="auto"/>
              <w:jc w:val="center"/>
              <w:rPr>
                <w:rFonts w:ascii="宋体" w:cs="宋体"/>
                <w:sz w:val="20"/>
                <w:szCs w:val="21"/>
                <w:lang w:eastAsia="zh-CN"/>
              </w:rPr>
            </w:pPr>
            <w:r w:rsidRPr="00794C47">
              <w:rPr>
                <w:rFonts w:ascii="宋体" w:hAnsi="宋体" w:cs="宋体" w:hint="eastAsia"/>
                <w:sz w:val="20"/>
                <w:szCs w:val="21"/>
              </w:rPr>
              <w:t>二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457C14" w:rsidRPr="00794C47" w:rsidRDefault="00457C14" w:rsidP="00C9182F">
            <w:pPr>
              <w:snapToGrid w:val="0"/>
              <w:spacing w:line="360" w:lineRule="auto"/>
              <w:jc w:val="center"/>
              <w:rPr>
                <w:rFonts w:ascii="宋体" w:cs="宋体"/>
                <w:sz w:val="20"/>
                <w:szCs w:val="21"/>
                <w:lang w:eastAsia="zh-CN"/>
              </w:rPr>
            </w:pPr>
            <w:r w:rsidRPr="00794C47">
              <w:rPr>
                <w:rFonts w:ascii="宋体" w:hAnsi="宋体" w:cs="宋体" w:hint="eastAsia"/>
                <w:sz w:val="20"/>
                <w:szCs w:val="21"/>
                <w:lang w:eastAsia="zh-CN"/>
              </w:rPr>
              <w:t>三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:rsidR="00457C14" w:rsidRPr="00794C47" w:rsidRDefault="00457C14" w:rsidP="00F33E55">
            <w:pPr>
              <w:snapToGrid w:val="0"/>
              <w:spacing w:line="360" w:lineRule="auto"/>
              <w:jc w:val="center"/>
              <w:rPr>
                <w:rFonts w:ascii="宋体" w:cs="宋体"/>
                <w:sz w:val="20"/>
                <w:szCs w:val="21"/>
                <w:lang w:eastAsia="zh-CN"/>
              </w:rPr>
            </w:pPr>
            <w:r w:rsidRPr="00794C47">
              <w:rPr>
                <w:rFonts w:ascii="宋体" w:hAnsi="宋体" w:cs="宋体" w:hint="eastAsia"/>
                <w:sz w:val="20"/>
                <w:szCs w:val="21"/>
                <w:lang w:eastAsia="zh-CN"/>
              </w:rPr>
              <w:t>四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457C14" w:rsidRPr="00794C47" w:rsidRDefault="00457C14" w:rsidP="00C9182F">
            <w:pPr>
              <w:snapToGrid w:val="0"/>
              <w:spacing w:line="360" w:lineRule="auto"/>
              <w:jc w:val="center"/>
              <w:rPr>
                <w:rFonts w:ascii="宋体" w:cs="宋体"/>
                <w:sz w:val="20"/>
                <w:szCs w:val="21"/>
                <w:lang w:eastAsia="zh-CN"/>
              </w:rPr>
            </w:pPr>
            <w:r w:rsidRPr="00794C47">
              <w:rPr>
                <w:rFonts w:ascii="宋体" w:hAnsi="宋体" w:cs="宋体" w:hint="eastAsia"/>
                <w:sz w:val="20"/>
                <w:szCs w:val="21"/>
                <w:lang w:eastAsia="zh-CN"/>
              </w:rPr>
              <w:t>五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457C14" w:rsidRPr="00794C47" w:rsidRDefault="00457C14" w:rsidP="00F33E55">
            <w:pPr>
              <w:snapToGrid w:val="0"/>
              <w:spacing w:line="360" w:lineRule="auto"/>
              <w:jc w:val="center"/>
              <w:rPr>
                <w:rFonts w:ascii="宋体" w:cs="宋体"/>
                <w:sz w:val="20"/>
                <w:szCs w:val="21"/>
              </w:rPr>
            </w:pPr>
            <w:r w:rsidRPr="00794C47">
              <w:rPr>
                <w:rFonts w:ascii="宋体" w:hAnsi="宋体" w:cs="宋体" w:hint="eastAsia"/>
                <w:sz w:val="20"/>
                <w:szCs w:val="21"/>
              </w:rPr>
              <w:t>总分</w:t>
            </w:r>
          </w:p>
        </w:tc>
      </w:tr>
      <w:tr w:rsidR="00457C14" w:rsidRPr="00794C47" w:rsidTr="00794C47">
        <w:trPr>
          <w:trHeight w:val="301"/>
        </w:trPr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57C14" w:rsidRPr="00794C47" w:rsidRDefault="00457C14" w:rsidP="00F33E55">
            <w:pPr>
              <w:snapToGrid w:val="0"/>
              <w:spacing w:line="360" w:lineRule="auto"/>
              <w:jc w:val="center"/>
              <w:rPr>
                <w:rFonts w:ascii="宋体" w:cs="宋体"/>
                <w:sz w:val="20"/>
                <w:szCs w:val="21"/>
              </w:rPr>
            </w:pPr>
            <w:r w:rsidRPr="00794C47">
              <w:rPr>
                <w:rFonts w:ascii="宋体" w:hAnsi="宋体" w:cs="宋体" w:hint="eastAsia"/>
                <w:sz w:val="20"/>
                <w:szCs w:val="21"/>
              </w:rPr>
              <w:t>得分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457C14" w:rsidRPr="00794C47" w:rsidRDefault="00457C14" w:rsidP="00725EE5">
            <w:pPr>
              <w:snapToGrid w:val="0"/>
              <w:spacing w:line="360" w:lineRule="auto"/>
              <w:jc w:val="left"/>
              <w:rPr>
                <w:rFonts w:ascii="宋体" w:cs="宋体"/>
                <w:sz w:val="20"/>
                <w:szCs w:val="21"/>
                <w:lang w:eastAsia="zh-CN"/>
              </w:rPr>
            </w:pPr>
            <w:r>
              <w:rPr>
                <w:rFonts w:ascii="宋体" w:hAnsi="宋体" w:cs="宋体"/>
                <w:sz w:val="20"/>
                <w:szCs w:val="21"/>
                <w:lang w:eastAsia="zh-CN"/>
              </w:rPr>
              <w:t>40-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:rsidR="00457C14" w:rsidRPr="00794C47" w:rsidRDefault="00457C14" w:rsidP="00725EE5">
            <w:pPr>
              <w:snapToGrid w:val="0"/>
              <w:spacing w:line="360" w:lineRule="auto"/>
              <w:jc w:val="left"/>
              <w:rPr>
                <w:rFonts w:ascii="宋体" w:cs="宋体"/>
                <w:sz w:val="20"/>
                <w:szCs w:val="21"/>
                <w:lang w:eastAsia="zh-CN"/>
              </w:rPr>
            </w:pPr>
            <w:r>
              <w:rPr>
                <w:rFonts w:ascii="宋体" w:hAnsi="宋体" w:cs="宋体"/>
                <w:sz w:val="20"/>
                <w:szCs w:val="21"/>
                <w:lang w:eastAsia="zh-CN"/>
              </w:rPr>
              <w:t>20-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457C14" w:rsidRPr="00794C47" w:rsidRDefault="00457C14" w:rsidP="00725EE5">
            <w:pPr>
              <w:snapToGrid w:val="0"/>
              <w:spacing w:line="360" w:lineRule="auto"/>
              <w:jc w:val="left"/>
              <w:rPr>
                <w:rFonts w:ascii="宋体" w:cs="宋体"/>
                <w:sz w:val="20"/>
                <w:szCs w:val="21"/>
                <w:lang w:eastAsia="zh-CN"/>
              </w:rPr>
            </w:pPr>
            <w:r>
              <w:rPr>
                <w:rFonts w:ascii="宋体" w:hAnsi="宋体" w:cs="宋体"/>
                <w:sz w:val="20"/>
                <w:szCs w:val="21"/>
                <w:lang w:eastAsia="zh-CN"/>
              </w:rPr>
              <w:t>12-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:rsidR="00457C14" w:rsidRPr="00794C47" w:rsidRDefault="00457C14" w:rsidP="00725EE5">
            <w:pPr>
              <w:snapToGrid w:val="0"/>
              <w:spacing w:line="360" w:lineRule="auto"/>
              <w:jc w:val="left"/>
              <w:rPr>
                <w:rFonts w:ascii="宋体" w:cs="宋体"/>
                <w:sz w:val="20"/>
                <w:szCs w:val="21"/>
                <w:lang w:eastAsia="zh-CN"/>
              </w:rPr>
            </w:pPr>
            <w:r>
              <w:rPr>
                <w:rFonts w:ascii="宋体" w:hAnsi="宋体" w:cs="宋体"/>
                <w:sz w:val="20"/>
                <w:szCs w:val="21"/>
                <w:lang w:eastAsia="zh-CN"/>
              </w:rPr>
              <w:t>14-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457C14" w:rsidRPr="00794C47" w:rsidRDefault="00457C14" w:rsidP="00725EE5">
            <w:pPr>
              <w:snapToGrid w:val="0"/>
              <w:spacing w:line="360" w:lineRule="auto"/>
              <w:jc w:val="left"/>
              <w:rPr>
                <w:rFonts w:ascii="宋体" w:cs="宋体"/>
                <w:sz w:val="20"/>
                <w:szCs w:val="21"/>
                <w:lang w:eastAsia="zh-CN"/>
              </w:rPr>
            </w:pPr>
            <w:r>
              <w:rPr>
                <w:rFonts w:ascii="宋体" w:hAnsi="宋体" w:cs="宋体"/>
                <w:sz w:val="20"/>
                <w:szCs w:val="21"/>
                <w:lang w:eastAsia="zh-CN"/>
              </w:rPr>
              <w:t>14-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457C14" w:rsidRPr="00794C47" w:rsidRDefault="00457C14" w:rsidP="00725EE5">
            <w:pPr>
              <w:snapToGrid w:val="0"/>
              <w:spacing w:line="360" w:lineRule="auto"/>
              <w:jc w:val="left"/>
              <w:rPr>
                <w:rFonts w:ascii="宋体" w:cs="宋体"/>
                <w:sz w:val="20"/>
                <w:szCs w:val="21"/>
                <w:lang w:eastAsia="zh-CN"/>
              </w:rPr>
            </w:pPr>
            <w:r>
              <w:rPr>
                <w:rFonts w:ascii="宋体" w:hAnsi="宋体" w:cs="宋体"/>
                <w:sz w:val="20"/>
                <w:szCs w:val="21"/>
                <w:lang w:eastAsia="zh-CN"/>
              </w:rPr>
              <w:t>100-   =</w:t>
            </w:r>
          </w:p>
        </w:tc>
      </w:tr>
    </w:tbl>
    <w:p w:rsidR="00457C14" w:rsidRPr="00794C47" w:rsidRDefault="00457C14" w:rsidP="00F33E55">
      <w:pPr>
        <w:spacing w:line="360" w:lineRule="auto"/>
        <w:rPr>
          <w:rFonts w:ascii="宋体" w:cs="宋体"/>
          <w:sz w:val="18"/>
          <w:szCs w:val="21"/>
          <w:u w:val="single"/>
          <w:lang w:eastAsia="zh-CN"/>
        </w:rPr>
      </w:pPr>
      <w:r w:rsidRPr="00794C47">
        <w:rPr>
          <w:rFonts w:ascii="宋体" w:hAnsi="宋体" w:cs="宋体" w:hint="eastAsia"/>
          <w:sz w:val="18"/>
          <w:szCs w:val="21"/>
        </w:rPr>
        <w:t>阅卷教师（签字）：</w:t>
      </w:r>
      <w:r w:rsidRPr="00794C47">
        <w:rPr>
          <w:rFonts w:ascii="宋体" w:hAnsi="宋体" w:cs="宋体"/>
          <w:sz w:val="18"/>
          <w:szCs w:val="21"/>
          <w:u w:val="single"/>
        </w:rPr>
        <w:t xml:space="preserve">                   </w:t>
      </w:r>
    </w:p>
    <w:p w:rsidR="00457C14" w:rsidRPr="00717549" w:rsidRDefault="00457C14" w:rsidP="00F33E55">
      <w:pPr>
        <w:spacing w:line="360" w:lineRule="auto"/>
        <w:rPr>
          <w:rFonts w:ascii="宋体" w:cs="宋体"/>
          <w:b/>
          <w:sz w:val="20"/>
          <w:szCs w:val="21"/>
          <w:u w:val="single"/>
          <w:lang w:eastAsia="zh-CN"/>
        </w:rPr>
      </w:pPr>
      <w:r w:rsidRPr="00717549">
        <w:rPr>
          <w:rFonts w:ascii="宋体" w:hAnsi="宋体" w:cs="宋体" w:hint="eastAsia"/>
          <w:b/>
          <w:sz w:val="20"/>
          <w:szCs w:val="21"/>
          <w:u w:val="single"/>
          <w:lang w:eastAsia="zh-CN"/>
        </w:rPr>
        <w:t>第一部分：数据</w:t>
      </w:r>
      <w:r>
        <w:rPr>
          <w:rFonts w:ascii="宋体" w:hAnsi="宋体" w:cs="宋体" w:hint="eastAsia"/>
          <w:b/>
          <w:sz w:val="20"/>
          <w:szCs w:val="21"/>
          <w:u w:val="single"/>
          <w:lang w:eastAsia="zh-CN"/>
        </w:rPr>
        <w:t>的表示和运算</w:t>
      </w:r>
    </w:p>
    <w:p w:rsidR="00457C14" w:rsidRDefault="00457C14" w:rsidP="00F33E55">
      <w:pPr>
        <w:spacing w:line="360" w:lineRule="auto"/>
        <w:rPr>
          <w:lang w:eastAsia="zh-CN"/>
        </w:rPr>
      </w:pPr>
      <w:r>
        <w:rPr>
          <w:lang w:eastAsia="zh-CN"/>
        </w:rPr>
        <w:t xml:space="preserve">1. </w:t>
      </w:r>
      <w:r>
        <w:rPr>
          <w:rFonts w:hint="eastAsia"/>
          <w:lang w:eastAsia="zh-CN"/>
        </w:rPr>
        <w:t>将下面的</w:t>
      </w:r>
      <w:r>
        <w:rPr>
          <w:lang w:eastAsia="zh-CN"/>
        </w:rPr>
        <w:t>32</w:t>
      </w:r>
      <w:r>
        <w:rPr>
          <w:rFonts w:hint="eastAsia"/>
          <w:lang w:eastAsia="zh-CN"/>
        </w:rPr>
        <w:t>位值按照从小到大排列：</w:t>
      </w:r>
    </w:p>
    <w:p w:rsidR="00457C14" w:rsidRDefault="00457C14" w:rsidP="00F33E55">
      <w:pPr>
        <w:spacing w:line="360" w:lineRule="auto"/>
        <w:rPr>
          <w:lang w:eastAsia="zh-CN"/>
        </w:rPr>
      </w:pPr>
      <w:r>
        <w:rPr>
          <w:lang w:eastAsia="zh-CN"/>
        </w:rPr>
        <w:t>A.</w:t>
      </w:r>
      <w:r>
        <w:rPr>
          <w:lang w:eastAsia="zh-CN"/>
        </w:rPr>
        <w:tab/>
        <w:t>0xF000-0000</w:t>
      </w:r>
      <w:r>
        <w:rPr>
          <w:lang w:eastAsia="zh-CN"/>
        </w:rPr>
        <w:tab/>
        <w:t>(IEEE</w:t>
      </w:r>
      <w:r>
        <w:rPr>
          <w:rFonts w:hint="eastAsia"/>
          <w:lang w:eastAsia="zh-CN"/>
        </w:rPr>
        <w:t>浮点数</w:t>
      </w:r>
      <w:r>
        <w:rPr>
          <w:lang w:eastAsia="zh-CN"/>
        </w:rPr>
        <w:t>, IEEE float)</w:t>
      </w:r>
      <w:r>
        <w:rPr>
          <w:lang w:eastAsia="zh-CN"/>
        </w:rPr>
        <w:tab/>
        <w:t>B.</w:t>
      </w:r>
      <w:r>
        <w:rPr>
          <w:lang w:eastAsia="zh-CN"/>
        </w:rPr>
        <w:tab/>
        <w:t>0xF000-0000</w:t>
      </w:r>
      <w:r>
        <w:rPr>
          <w:lang w:eastAsia="zh-CN"/>
        </w:rPr>
        <w:tab/>
        <w:t>(</w:t>
      </w:r>
      <w:r>
        <w:rPr>
          <w:rFonts w:hint="eastAsia"/>
          <w:lang w:eastAsia="zh-CN"/>
        </w:rPr>
        <w:t>补码</w:t>
      </w:r>
      <w:r>
        <w:rPr>
          <w:lang w:eastAsia="zh-CN"/>
        </w:rPr>
        <w:t>, 2’s complement)</w:t>
      </w:r>
    </w:p>
    <w:p w:rsidR="00457C14" w:rsidRDefault="00457C14" w:rsidP="00F33E55">
      <w:pPr>
        <w:spacing w:line="360" w:lineRule="auto"/>
        <w:rPr>
          <w:lang w:eastAsia="zh-CN"/>
        </w:rPr>
      </w:pPr>
      <w:r>
        <w:rPr>
          <w:lang w:eastAsia="zh-CN"/>
        </w:rPr>
        <w:t>C.</w:t>
      </w:r>
      <w:r>
        <w:rPr>
          <w:lang w:eastAsia="zh-CN"/>
        </w:rPr>
        <w:tab/>
        <w:t>0xF000-0000</w:t>
      </w:r>
      <w:r>
        <w:rPr>
          <w:lang w:eastAsia="zh-CN"/>
        </w:rPr>
        <w:tab/>
        <w:t>(</w:t>
      </w:r>
      <w:r>
        <w:rPr>
          <w:rFonts w:hint="eastAsia"/>
          <w:lang w:eastAsia="zh-CN"/>
        </w:rPr>
        <w:t>原码</w:t>
      </w:r>
      <w:r>
        <w:rPr>
          <w:lang w:eastAsia="zh-CN"/>
        </w:rPr>
        <w:t>, sign-magnitude)</w:t>
      </w:r>
      <w:r>
        <w:rPr>
          <w:lang w:eastAsia="zh-CN"/>
        </w:rPr>
        <w:tab/>
      </w:r>
      <w:r>
        <w:rPr>
          <w:lang w:eastAsia="zh-CN"/>
        </w:rPr>
        <w:tab/>
        <w:t>D.</w:t>
      </w:r>
      <w:r>
        <w:rPr>
          <w:lang w:eastAsia="zh-CN"/>
        </w:rPr>
        <w:tab/>
        <w:t>0xFFFF-FFFF</w:t>
      </w:r>
      <w:r>
        <w:rPr>
          <w:lang w:eastAsia="zh-CN"/>
        </w:rPr>
        <w:tab/>
        <w:t>(</w:t>
      </w:r>
      <w:r>
        <w:rPr>
          <w:rFonts w:hint="eastAsia"/>
          <w:lang w:eastAsia="zh-CN"/>
        </w:rPr>
        <w:t>补码</w:t>
      </w:r>
      <w:r>
        <w:rPr>
          <w:lang w:eastAsia="zh-CN"/>
        </w:rPr>
        <w:t>, 2’s complement)</w:t>
      </w:r>
    </w:p>
    <w:p w:rsidR="00457C14" w:rsidRDefault="00457C14" w:rsidP="007C3908">
      <w:pPr>
        <w:spacing w:line="360" w:lineRule="auto"/>
        <w:rPr>
          <w:lang w:eastAsia="zh-CN"/>
        </w:rPr>
      </w:pPr>
      <w:r>
        <w:rPr>
          <w:lang w:eastAsia="zh-CN"/>
        </w:rPr>
        <w:t>E.</w:t>
      </w:r>
      <w:r>
        <w:rPr>
          <w:lang w:eastAsia="zh-CN"/>
        </w:rPr>
        <w:tab/>
        <w:t>0xFFFF-FFFF</w:t>
      </w:r>
      <w:r>
        <w:rPr>
          <w:lang w:eastAsia="zh-CN"/>
        </w:rPr>
        <w:tab/>
        <w:t>(</w:t>
      </w:r>
      <w:r>
        <w:rPr>
          <w:rFonts w:hint="eastAsia"/>
          <w:lang w:eastAsia="zh-CN"/>
        </w:rPr>
        <w:t>反码</w:t>
      </w:r>
      <w:r>
        <w:rPr>
          <w:lang w:eastAsia="zh-CN"/>
        </w:rPr>
        <w:t>, 1’s complement)</w:t>
      </w:r>
      <w:r>
        <w:rPr>
          <w:lang w:eastAsia="zh-CN"/>
        </w:rPr>
        <w:tab/>
      </w:r>
      <w:r>
        <w:rPr>
          <w:lang w:eastAsia="zh-CN"/>
        </w:rPr>
        <w:tab/>
        <w:t>F.</w:t>
      </w:r>
      <w:r>
        <w:rPr>
          <w:lang w:eastAsia="zh-CN"/>
        </w:rPr>
        <w:tab/>
        <w:t>0xF100-0000</w:t>
      </w:r>
      <w:r>
        <w:rPr>
          <w:lang w:eastAsia="zh-CN"/>
        </w:rPr>
        <w:tab/>
        <w:t>(IEE</w:t>
      </w:r>
      <w:r w:rsidR="004A592B">
        <w:rPr>
          <w:rFonts w:hint="eastAsia"/>
          <w:lang w:eastAsia="zh-CN"/>
        </w:rPr>
        <w:t>E</w:t>
      </w:r>
      <w:r>
        <w:rPr>
          <w:rFonts w:hint="eastAsia"/>
          <w:lang w:eastAsia="zh-CN"/>
        </w:rPr>
        <w:t>浮点数，</w:t>
      </w:r>
      <w:r>
        <w:rPr>
          <w:lang w:eastAsia="zh-CN"/>
        </w:rPr>
        <w:t>IEEE float)</w:t>
      </w:r>
    </w:p>
    <w:p w:rsidR="00457C14" w:rsidRDefault="00457C14" w:rsidP="007C3908">
      <w:pPr>
        <w:spacing w:line="360" w:lineRule="auto"/>
        <w:rPr>
          <w:lang w:eastAsia="zh-CN"/>
        </w:rPr>
      </w:pPr>
      <w:r>
        <w:rPr>
          <w:lang w:eastAsia="zh-CN"/>
        </w:rPr>
        <w:t>G.</w:t>
      </w:r>
      <w:r>
        <w:rPr>
          <w:lang w:eastAsia="zh-CN"/>
        </w:rPr>
        <w:tab/>
        <w:t>0x7000-0000</w:t>
      </w:r>
      <w:r>
        <w:rPr>
          <w:lang w:eastAsia="zh-CN"/>
        </w:rPr>
        <w:tab/>
        <w:t>(IEE</w:t>
      </w:r>
      <w:r>
        <w:rPr>
          <w:rFonts w:hint="eastAsia"/>
          <w:lang w:eastAsia="zh-CN"/>
        </w:rPr>
        <w:t>浮点数，</w:t>
      </w:r>
      <w:r>
        <w:rPr>
          <w:lang w:eastAsia="zh-CN"/>
        </w:rPr>
        <w:t>IEEE float)</w:t>
      </w:r>
      <w:r>
        <w:rPr>
          <w:lang w:eastAsia="zh-CN"/>
        </w:rPr>
        <w:tab/>
        <w:t>H.</w:t>
      </w:r>
      <w:r>
        <w:rPr>
          <w:lang w:eastAsia="zh-CN"/>
        </w:rPr>
        <w:tab/>
        <w:t>0x7FFF-FFFF</w:t>
      </w:r>
      <w:r>
        <w:rPr>
          <w:lang w:eastAsia="zh-CN"/>
        </w:rPr>
        <w:tab/>
        <w:t>(</w:t>
      </w:r>
      <w:r>
        <w:rPr>
          <w:rFonts w:hint="eastAsia"/>
          <w:lang w:eastAsia="zh-CN"/>
        </w:rPr>
        <w:t>补码</w:t>
      </w:r>
      <w:r>
        <w:rPr>
          <w:lang w:eastAsia="zh-CN"/>
        </w:rPr>
        <w:t>, 2’s complement)</w:t>
      </w:r>
    </w:p>
    <w:p w:rsidR="00457C14" w:rsidRDefault="00457C14" w:rsidP="007C3908">
      <w:pPr>
        <w:spacing w:line="360" w:lineRule="auto"/>
        <w:rPr>
          <w:lang w:eastAsia="zh-CN"/>
        </w:rPr>
      </w:pPr>
      <w:smartTag w:uri="urn:schemas-microsoft-com:office:smarttags" w:element="place">
        <w:r>
          <w:rPr>
            <w:lang w:eastAsia="zh-CN"/>
          </w:rPr>
          <w:t>I.</w:t>
        </w:r>
      </w:smartTag>
      <w:r>
        <w:rPr>
          <w:lang w:eastAsia="zh-CN"/>
        </w:rPr>
        <w:tab/>
        <w:t>0x8000-0000</w:t>
      </w:r>
      <w:r>
        <w:rPr>
          <w:lang w:eastAsia="zh-CN"/>
        </w:rPr>
        <w:tab/>
        <w:t>(IEE</w:t>
      </w:r>
      <w:r>
        <w:rPr>
          <w:rFonts w:hint="eastAsia"/>
          <w:lang w:eastAsia="zh-CN"/>
        </w:rPr>
        <w:t>浮点数，</w:t>
      </w:r>
      <w:r>
        <w:rPr>
          <w:lang w:eastAsia="zh-CN"/>
        </w:rPr>
        <w:t>IEEE float)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952"/>
        <w:gridCol w:w="952"/>
        <w:gridCol w:w="952"/>
        <w:gridCol w:w="952"/>
        <w:gridCol w:w="952"/>
        <w:gridCol w:w="952"/>
        <w:gridCol w:w="953"/>
        <w:gridCol w:w="953"/>
      </w:tblGrid>
      <w:tr w:rsidR="00457C14" w:rsidTr="003C21B8">
        <w:trPr>
          <w:trHeight w:val="307"/>
          <w:jc w:val="center"/>
        </w:trPr>
        <w:tc>
          <w:tcPr>
            <w:tcW w:w="952" w:type="dxa"/>
          </w:tcPr>
          <w:p w:rsidR="00457C14" w:rsidRDefault="00457C14" w:rsidP="003C21B8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最小</w:t>
            </w:r>
          </w:p>
        </w:tc>
        <w:tc>
          <w:tcPr>
            <w:tcW w:w="952" w:type="dxa"/>
          </w:tcPr>
          <w:p w:rsidR="00457C14" w:rsidRDefault="00457C14" w:rsidP="003C21B8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&gt;&gt;</w:t>
            </w:r>
          </w:p>
        </w:tc>
        <w:tc>
          <w:tcPr>
            <w:tcW w:w="952" w:type="dxa"/>
          </w:tcPr>
          <w:p w:rsidR="00457C14" w:rsidRDefault="00457C14" w:rsidP="003C21B8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&gt;&gt;</w:t>
            </w:r>
          </w:p>
        </w:tc>
        <w:tc>
          <w:tcPr>
            <w:tcW w:w="952" w:type="dxa"/>
          </w:tcPr>
          <w:p w:rsidR="00457C14" w:rsidRDefault="00457C14" w:rsidP="003C21B8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&gt;&gt;</w:t>
            </w:r>
          </w:p>
        </w:tc>
        <w:tc>
          <w:tcPr>
            <w:tcW w:w="952" w:type="dxa"/>
          </w:tcPr>
          <w:p w:rsidR="00457C14" w:rsidRDefault="00457C14" w:rsidP="003C21B8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&gt;&gt;</w:t>
            </w:r>
          </w:p>
        </w:tc>
        <w:tc>
          <w:tcPr>
            <w:tcW w:w="952" w:type="dxa"/>
          </w:tcPr>
          <w:p w:rsidR="00457C14" w:rsidRDefault="00457C14" w:rsidP="003C21B8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&gt;&gt;</w:t>
            </w:r>
          </w:p>
        </w:tc>
        <w:tc>
          <w:tcPr>
            <w:tcW w:w="953" w:type="dxa"/>
          </w:tcPr>
          <w:p w:rsidR="00457C14" w:rsidRDefault="00457C14" w:rsidP="003C21B8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&gt;&gt;</w:t>
            </w:r>
          </w:p>
        </w:tc>
        <w:tc>
          <w:tcPr>
            <w:tcW w:w="953" w:type="dxa"/>
          </w:tcPr>
          <w:p w:rsidR="00457C14" w:rsidRDefault="00457C14" w:rsidP="003C21B8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</w:t>
            </w:r>
          </w:p>
        </w:tc>
      </w:tr>
      <w:tr w:rsidR="00457C14" w:rsidTr="003C21B8">
        <w:trPr>
          <w:trHeight w:val="307"/>
          <w:jc w:val="center"/>
        </w:trPr>
        <w:tc>
          <w:tcPr>
            <w:tcW w:w="952" w:type="dxa"/>
          </w:tcPr>
          <w:p w:rsidR="00457C14" w:rsidRDefault="00457C14" w:rsidP="003C21B8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952" w:type="dxa"/>
          </w:tcPr>
          <w:p w:rsidR="00457C14" w:rsidRDefault="00457C14" w:rsidP="003C21B8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952" w:type="dxa"/>
          </w:tcPr>
          <w:p w:rsidR="00457C14" w:rsidRDefault="00457C14" w:rsidP="003C21B8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952" w:type="dxa"/>
          </w:tcPr>
          <w:p w:rsidR="00457C14" w:rsidRDefault="00457C14" w:rsidP="003C21B8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952" w:type="dxa"/>
          </w:tcPr>
          <w:p w:rsidR="00457C14" w:rsidRDefault="00457C14" w:rsidP="003C21B8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952" w:type="dxa"/>
          </w:tcPr>
          <w:p w:rsidR="00457C14" w:rsidRDefault="00457C14" w:rsidP="003C21B8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953" w:type="dxa"/>
          </w:tcPr>
          <w:p w:rsidR="00457C14" w:rsidRDefault="00457C14" w:rsidP="003C21B8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953" w:type="dxa"/>
          </w:tcPr>
          <w:p w:rsidR="00457C14" w:rsidRDefault="00457C14" w:rsidP="003C21B8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</w:tbl>
    <w:p w:rsidR="00457C14" w:rsidRDefault="00457C14" w:rsidP="00371E1C">
      <w:pPr>
        <w:spacing w:line="360" w:lineRule="auto"/>
        <w:rPr>
          <w:lang w:eastAsia="zh-CN"/>
        </w:rPr>
      </w:pPr>
    </w:p>
    <w:p w:rsidR="00457C14" w:rsidRDefault="00457C14" w:rsidP="00371E1C">
      <w:pPr>
        <w:spacing w:line="360" w:lineRule="auto"/>
        <w:rPr>
          <w:lang w:eastAsia="zh-CN"/>
        </w:rPr>
      </w:pPr>
    </w:p>
    <w:p w:rsidR="00457C14" w:rsidRDefault="00457C14" w:rsidP="00371E1C">
      <w:pPr>
        <w:spacing w:line="360" w:lineRule="auto"/>
        <w:rPr>
          <w:lang w:eastAsia="zh-CN"/>
        </w:rPr>
      </w:pPr>
    </w:p>
    <w:p w:rsidR="00457C14" w:rsidRDefault="00457C14" w:rsidP="00371E1C">
      <w:pPr>
        <w:spacing w:line="360" w:lineRule="auto"/>
        <w:rPr>
          <w:lang w:eastAsia="zh-CN"/>
        </w:rPr>
      </w:pPr>
    </w:p>
    <w:p w:rsidR="00457C14" w:rsidRDefault="00457C14" w:rsidP="00371E1C">
      <w:pPr>
        <w:spacing w:line="360" w:lineRule="auto"/>
        <w:rPr>
          <w:lang w:eastAsia="zh-CN"/>
        </w:rPr>
      </w:pPr>
      <w:r>
        <w:rPr>
          <w:lang w:eastAsia="zh-CN"/>
        </w:rPr>
        <w:t xml:space="preserve">2. </w:t>
      </w:r>
      <w:r>
        <w:rPr>
          <w:rFonts w:hint="eastAsia"/>
          <w:lang w:eastAsia="zh-CN"/>
        </w:rPr>
        <w:t>给出</w:t>
      </w:r>
      <w:r>
        <w:rPr>
          <w:lang w:eastAsia="zh-CN"/>
        </w:rPr>
        <w:t>16</w:t>
      </w:r>
      <w:r>
        <w:rPr>
          <w:rFonts w:hint="eastAsia"/>
          <w:lang w:eastAsia="zh-CN"/>
        </w:rPr>
        <w:t>进制数</w:t>
      </w:r>
      <w:r>
        <w:rPr>
          <w:lang w:eastAsia="zh-CN"/>
        </w:rPr>
        <w:t>0x811F00FE</w:t>
      </w:r>
      <w:r>
        <w:rPr>
          <w:rFonts w:hint="eastAsia"/>
          <w:lang w:eastAsia="zh-CN"/>
        </w:rPr>
        <w:t>，按照不同的解释分别为：</w:t>
      </w:r>
    </w:p>
    <w:p w:rsidR="00457C14" w:rsidRDefault="00457C14" w:rsidP="00017ECB">
      <w:pPr>
        <w:spacing w:line="360" w:lineRule="auto"/>
        <w:ind w:firstLine="420"/>
        <w:rPr>
          <w:lang w:eastAsia="zh-CN"/>
        </w:rPr>
      </w:pPr>
      <w:r>
        <w:rPr>
          <w:lang w:eastAsia="zh-CN"/>
        </w:rPr>
        <w:t>A,B</w:t>
      </w:r>
      <w:r>
        <w:rPr>
          <w:rFonts w:hint="eastAsia"/>
          <w:lang w:eastAsia="zh-CN"/>
        </w:rPr>
        <w:t>行：</w:t>
      </w:r>
      <w:r>
        <w:rPr>
          <w:lang w:eastAsia="zh-CN"/>
        </w:rPr>
        <w:tab/>
      </w:r>
      <w:r>
        <w:rPr>
          <w:rFonts w:hint="eastAsia"/>
          <w:lang w:eastAsia="zh-CN"/>
        </w:rPr>
        <w:t>请从右至左按</w:t>
      </w:r>
      <w:r>
        <w:rPr>
          <w:lang w:eastAsia="zh-CN"/>
        </w:rPr>
        <w:t>4</w:t>
      </w:r>
      <w:r>
        <w:rPr>
          <w:rFonts w:hint="eastAsia"/>
          <w:lang w:eastAsia="zh-CN"/>
        </w:rPr>
        <w:t>个数字为单位分开，如</w:t>
      </w:r>
      <w:r>
        <w:rPr>
          <w:lang w:eastAsia="zh-CN"/>
        </w:rPr>
        <w:t>0000-1010</w:t>
      </w:r>
      <w:r>
        <w:rPr>
          <w:rFonts w:hint="eastAsia"/>
          <w:lang w:eastAsia="zh-CN"/>
        </w:rPr>
        <w:t>或</w:t>
      </w:r>
      <w:r>
        <w:rPr>
          <w:lang w:eastAsia="zh-CN"/>
        </w:rPr>
        <w:t xml:space="preserve"> 207-0366</w:t>
      </w:r>
      <w:r>
        <w:rPr>
          <w:rFonts w:hint="eastAsia"/>
          <w:lang w:eastAsia="zh-CN"/>
        </w:rPr>
        <w:t>；</w:t>
      </w:r>
    </w:p>
    <w:p w:rsidR="00457C14" w:rsidRDefault="00457C14" w:rsidP="00017ECB">
      <w:pPr>
        <w:spacing w:line="360" w:lineRule="auto"/>
        <w:ind w:firstLine="420"/>
        <w:rPr>
          <w:lang w:eastAsia="zh-CN"/>
        </w:rPr>
      </w:pPr>
      <w:r>
        <w:rPr>
          <w:lang w:eastAsia="zh-CN"/>
        </w:rPr>
        <w:t>C,D</w:t>
      </w:r>
      <w:r>
        <w:rPr>
          <w:rFonts w:hint="eastAsia"/>
          <w:lang w:eastAsia="zh-CN"/>
        </w:rPr>
        <w:t>行：</w:t>
      </w:r>
      <w:r>
        <w:rPr>
          <w:lang w:eastAsia="zh-CN"/>
        </w:rPr>
        <w:tab/>
      </w:r>
      <w:r>
        <w:rPr>
          <w:rFonts w:hint="eastAsia"/>
          <w:lang w:eastAsia="zh-CN"/>
        </w:rPr>
        <w:t>请转换到十进制数值表示；</w:t>
      </w:r>
    </w:p>
    <w:p w:rsidR="00457C14" w:rsidRDefault="00457C14" w:rsidP="00B76C63">
      <w:pPr>
        <w:spacing w:line="360" w:lineRule="auto"/>
        <w:ind w:firstLine="420"/>
        <w:rPr>
          <w:lang w:eastAsia="zh-CN"/>
        </w:rPr>
      </w:pPr>
      <w:r>
        <w:rPr>
          <w:lang w:eastAsia="zh-CN"/>
        </w:rPr>
        <w:t>E</w:t>
      </w:r>
      <w:r>
        <w:rPr>
          <w:rFonts w:hint="eastAsia"/>
          <w:lang w:eastAsia="zh-CN"/>
        </w:rPr>
        <w:t>行：</w:t>
      </w:r>
      <w:r>
        <w:rPr>
          <w:lang w:eastAsia="zh-CN"/>
        </w:rPr>
        <w:tab/>
      </w:r>
      <w:r>
        <w:rPr>
          <w:rFonts w:hint="eastAsia"/>
          <w:lang w:eastAsia="zh-CN"/>
        </w:rPr>
        <w:t>请以“</w:t>
      </w:r>
      <w:r>
        <w:rPr>
          <w:lang w:eastAsia="zh-CN"/>
        </w:rPr>
        <w:t>|</w:t>
      </w:r>
      <w:r>
        <w:rPr>
          <w:rFonts w:hint="eastAsia"/>
          <w:lang w:eastAsia="zh-CN"/>
        </w:rPr>
        <w:t>”符号分割各个指令域</w:t>
      </w:r>
      <w:r>
        <w:rPr>
          <w:lang w:eastAsia="zh-CN"/>
        </w:rPr>
        <w:t>(</w:t>
      </w:r>
      <w:r>
        <w:rPr>
          <w:rFonts w:hint="eastAsia"/>
          <w:lang w:eastAsia="zh-CN"/>
        </w:rPr>
        <w:t>假设为</w:t>
      </w:r>
      <w:r>
        <w:rPr>
          <w:lang w:eastAsia="zh-CN"/>
        </w:rPr>
        <w:t>I</w:t>
      </w:r>
      <w:r>
        <w:rPr>
          <w:rFonts w:hint="eastAsia"/>
          <w:lang w:eastAsia="zh-CN"/>
        </w:rPr>
        <w:t>型指令</w:t>
      </w:r>
      <w:r>
        <w:rPr>
          <w:lang w:eastAsia="zh-CN"/>
        </w:rPr>
        <w:t>)</w:t>
      </w:r>
      <w:r>
        <w:rPr>
          <w:rFonts w:hint="eastAsia"/>
          <w:lang w:eastAsia="zh-CN"/>
        </w:rPr>
        <w:t>。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68"/>
        <w:gridCol w:w="1910"/>
        <w:gridCol w:w="1549"/>
        <w:gridCol w:w="1405"/>
        <w:gridCol w:w="1595"/>
        <w:gridCol w:w="1695"/>
      </w:tblGrid>
      <w:tr w:rsidR="00457C14" w:rsidTr="003C21B8">
        <w:tc>
          <w:tcPr>
            <w:tcW w:w="184" w:type="pct"/>
            <w:tcBorders>
              <w:right w:val="single" w:sz="4" w:space="0" w:color="auto"/>
            </w:tcBorders>
          </w:tcPr>
          <w:p w:rsidR="00457C14" w:rsidRDefault="00457C14" w:rsidP="003C21B8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  <w:tc>
          <w:tcPr>
            <w:tcW w:w="1127" w:type="pct"/>
            <w:tcBorders>
              <w:left w:val="single" w:sz="4" w:space="0" w:color="auto"/>
            </w:tcBorders>
          </w:tcPr>
          <w:p w:rsidR="00457C14" w:rsidRDefault="00457C14" w:rsidP="003C21B8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二进制</w:t>
            </w:r>
          </w:p>
        </w:tc>
        <w:tc>
          <w:tcPr>
            <w:tcW w:w="3689" w:type="pct"/>
            <w:gridSpan w:val="4"/>
          </w:tcPr>
          <w:p w:rsidR="00457C14" w:rsidRDefault="00457C14" w:rsidP="003C21B8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457C14" w:rsidTr="003C21B8">
        <w:tc>
          <w:tcPr>
            <w:tcW w:w="184" w:type="pct"/>
            <w:tcBorders>
              <w:right w:val="single" w:sz="4" w:space="0" w:color="auto"/>
            </w:tcBorders>
          </w:tcPr>
          <w:p w:rsidR="00457C14" w:rsidRDefault="00457C14" w:rsidP="003C21B8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  <w:tc>
          <w:tcPr>
            <w:tcW w:w="1127" w:type="pct"/>
            <w:tcBorders>
              <w:left w:val="single" w:sz="4" w:space="0" w:color="auto"/>
            </w:tcBorders>
          </w:tcPr>
          <w:p w:rsidR="00457C14" w:rsidRDefault="00457C14" w:rsidP="003C21B8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八进制</w:t>
            </w:r>
          </w:p>
        </w:tc>
        <w:tc>
          <w:tcPr>
            <w:tcW w:w="3689" w:type="pct"/>
            <w:gridSpan w:val="4"/>
          </w:tcPr>
          <w:p w:rsidR="00457C14" w:rsidRDefault="00457C14" w:rsidP="003C21B8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457C14" w:rsidTr="003C21B8">
        <w:tc>
          <w:tcPr>
            <w:tcW w:w="184" w:type="pct"/>
            <w:tcBorders>
              <w:right w:val="single" w:sz="4" w:space="0" w:color="auto"/>
            </w:tcBorders>
          </w:tcPr>
          <w:p w:rsidR="00457C14" w:rsidRDefault="00457C14" w:rsidP="003C21B8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  <w:tc>
          <w:tcPr>
            <w:tcW w:w="1127" w:type="pct"/>
            <w:tcBorders>
              <w:left w:val="single" w:sz="4" w:space="0" w:color="auto"/>
            </w:tcBorders>
          </w:tcPr>
          <w:p w:rsidR="00457C14" w:rsidRDefault="00457C14" w:rsidP="003C21B8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四个</w:t>
            </w:r>
            <w:r>
              <w:rPr>
                <w:lang w:eastAsia="zh-CN"/>
              </w:rPr>
              <w:t>8</w:t>
            </w:r>
            <w:r>
              <w:rPr>
                <w:rFonts w:hint="eastAsia"/>
                <w:lang w:eastAsia="zh-CN"/>
              </w:rPr>
              <w:t>位无符号数</w:t>
            </w:r>
          </w:p>
        </w:tc>
        <w:tc>
          <w:tcPr>
            <w:tcW w:w="915" w:type="pct"/>
          </w:tcPr>
          <w:p w:rsidR="00457C14" w:rsidRDefault="00457C14" w:rsidP="003C21B8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831" w:type="pct"/>
          </w:tcPr>
          <w:p w:rsidR="00457C14" w:rsidRDefault="00457C14" w:rsidP="003C21B8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942" w:type="pct"/>
          </w:tcPr>
          <w:p w:rsidR="00457C14" w:rsidRDefault="00457C14" w:rsidP="003C21B8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001" w:type="pct"/>
          </w:tcPr>
          <w:p w:rsidR="00457C14" w:rsidRDefault="00457C14" w:rsidP="003C21B8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457C14" w:rsidTr="003C21B8">
        <w:tc>
          <w:tcPr>
            <w:tcW w:w="184" w:type="pct"/>
            <w:tcBorders>
              <w:right w:val="single" w:sz="4" w:space="0" w:color="auto"/>
            </w:tcBorders>
          </w:tcPr>
          <w:p w:rsidR="00457C14" w:rsidRDefault="00457C14" w:rsidP="003C21B8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D</w:t>
            </w:r>
          </w:p>
        </w:tc>
        <w:tc>
          <w:tcPr>
            <w:tcW w:w="1127" w:type="pct"/>
            <w:tcBorders>
              <w:left w:val="single" w:sz="4" w:space="0" w:color="auto"/>
            </w:tcBorders>
          </w:tcPr>
          <w:p w:rsidR="00457C14" w:rsidRDefault="00457C14" w:rsidP="003C21B8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四个</w:t>
            </w:r>
            <w:r>
              <w:rPr>
                <w:lang w:eastAsia="zh-CN"/>
              </w:rPr>
              <w:t>8</w:t>
            </w:r>
            <w:r>
              <w:rPr>
                <w:rFonts w:hint="eastAsia"/>
                <w:lang w:eastAsia="zh-CN"/>
              </w:rPr>
              <w:t>位补码数</w:t>
            </w:r>
          </w:p>
        </w:tc>
        <w:tc>
          <w:tcPr>
            <w:tcW w:w="915" w:type="pct"/>
          </w:tcPr>
          <w:p w:rsidR="00457C14" w:rsidRDefault="00457C14" w:rsidP="003C21B8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831" w:type="pct"/>
          </w:tcPr>
          <w:p w:rsidR="00457C14" w:rsidRDefault="00457C14" w:rsidP="003C21B8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942" w:type="pct"/>
          </w:tcPr>
          <w:p w:rsidR="00457C14" w:rsidRDefault="00457C14" w:rsidP="003C21B8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001" w:type="pct"/>
          </w:tcPr>
          <w:p w:rsidR="00457C14" w:rsidRDefault="00457C14" w:rsidP="003C21B8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457C14" w:rsidTr="003C21B8">
        <w:tc>
          <w:tcPr>
            <w:tcW w:w="184" w:type="pct"/>
            <w:tcBorders>
              <w:right w:val="single" w:sz="4" w:space="0" w:color="auto"/>
            </w:tcBorders>
          </w:tcPr>
          <w:p w:rsidR="00457C14" w:rsidRDefault="00457C14" w:rsidP="003C21B8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E</w:t>
            </w:r>
          </w:p>
        </w:tc>
        <w:tc>
          <w:tcPr>
            <w:tcW w:w="1127" w:type="pct"/>
            <w:tcBorders>
              <w:left w:val="single" w:sz="4" w:space="0" w:color="auto"/>
            </w:tcBorders>
          </w:tcPr>
          <w:p w:rsidR="00457C14" w:rsidRDefault="00457C14" w:rsidP="003C21B8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MIPS</w:t>
            </w:r>
            <w:r>
              <w:rPr>
                <w:rFonts w:hint="eastAsia"/>
                <w:lang w:eastAsia="zh-CN"/>
              </w:rPr>
              <w:t>指令</w:t>
            </w:r>
          </w:p>
        </w:tc>
        <w:tc>
          <w:tcPr>
            <w:tcW w:w="3689" w:type="pct"/>
            <w:gridSpan w:val="4"/>
          </w:tcPr>
          <w:p w:rsidR="00457C14" w:rsidRDefault="00457C14" w:rsidP="003C21B8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</w:tbl>
    <w:p w:rsidR="00457C14" w:rsidRDefault="00457C14">
      <w:pPr>
        <w:widowControl/>
        <w:suppressAutoHyphens w:val="0"/>
        <w:jc w:val="left"/>
        <w:rPr>
          <w:lang w:eastAsia="zh-CN"/>
        </w:rPr>
      </w:pPr>
    </w:p>
    <w:p w:rsidR="00457C14" w:rsidRDefault="00457C14" w:rsidP="009B29EF">
      <w:pPr>
        <w:spacing w:line="360" w:lineRule="auto"/>
        <w:rPr>
          <w:lang w:eastAsia="zh-CN"/>
        </w:rPr>
      </w:pPr>
      <w:r>
        <w:rPr>
          <w:lang w:eastAsia="zh-CN"/>
        </w:rPr>
        <w:lastRenderedPageBreak/>
        <w:t xml:space="preserve">3. </w:t>
      </w:r>
      <w:r>
        <w:rPr>
          <w:rFonts w:hint="eastAsia"/>
          <w:lang w:eastAsia="zh-CN"/>
        </w:rPr>
        <w:t>穿越题：</w:t>
      </w:r>
    </w:p>
    <w:p w:rsidR="00457C14" w:rsidRPr="009B29EF" w:rsidRDefault="00457C14" w:rsidP="009B29EF">
      <w:pPr>
        <w:spacing w:line="360" w:lineRule="auto"/>
        <w:ind w:firstLine="420"/>
        <w:rPr>
          <w:lang w:eastAsia="zh-CN"/>
        </w:rPr>
      </w:pPr>
      <w:r>
        <w:rPr>
          <w:rFonts w:hint="eastAsia"/>
          <w:lang w:eastAsia="zh-CN"/>
        </w:rPr>
        <w:t>假设现在是</w:t>
      </w:r>
      <w:r>
        <w:rPr>
          <w:lang w:eastAsia="zh-CN"/>
        </w:rPr>
        <w:t>1984</w:t>
      </w:r>
      <w:r>
        <w:rPr>
          <w:rFonts w:hint="eastAsia"/>
          <w:lang w:eastAsia="zh-CN"/>
        </w:rPr>
        <w:t>年，而你是任天堂</w:t>
      </w:r>
      <w:r>
        <w:rPr>
          <w:sz w:val="20"/>
          <w:szCs w:val="20"/>
        </w:rPr>
        <w:t>8</w:t>
      </w:r>
      <w:r>
        <w:rPr>
          <w:rFonts w:hint="eastAsia"/>
          <w:sz w:val="20"/>
          <w:szCs w:val="20"/>
        </w:rPr>
        <w:t>位游戏机</w:t>
      </w:r>
      <w:r>
        <w:rPr>
          <w:sz w:val="20"/>
          <w:szCs w:val="20"/>
        </w:rPr>
        <w:t>NES</w:t>
      </w:r>
      <w:r>
        <w:rPr>
          <w:rFonts w:hint="eastAsia"/>
          <w:sz w:val="20"/>
          <w:szCs w:val="20"/>
          <w:lang w:eastAsia="zh-CN"/>
        </w:rPr>
        <w:t>的开发者。现在你和你的团队想要在表示小数，它有所有</w:t>
      </w:r>
      <w:r>
        <w:rPr>
          <w:sz w:val="20"/>
          <w:szCs w:val="20"/>
          <w:lang w:eastAsia="zh-CN"/>
        </w:rPr>
        <w:t>IEEE754</w:t>
      </w:r>
      <w:r>
        <w:rPr>
          <w:rFonts w:hint="eastAsia"/>
          <w:sz w:val="20"/>
          <w:szCs w:val="20"/>
          <w:lang w:eastAsia="zh-CN"/>
        </w:rPr>
        <w:t>标准的属性</w:t>
      </w:r>
      <w:r>
        <w:rPr>
          <w:sz w:val="20"/>
          <w:szCs w:val="20"/>
          <w:lang w:eastAsia="zh-CN"/>
        </w:rPr>
        <w:t xml:space="preserve"> (</w:t>
      </w:r>
      <w:r>
        <w:rPr>
          <w:rFonts w:hint="eastAsia"/>
          <w:sz w:val="20"/>
          <w:szCs w:val="20"/>
          <w:lang w:eastAsia="zh-CN"/>
        </w:rPr>
        <w:t>包括隐藏的</w:t>
      </w:r>
      <w:r>
        <w:rPr>
          <w:sz w:val="20"/>
          <w:szCs w:val="20"/>
          <w:lang w:eastAsia="zh-CN"/>
        </w:rPr>
        <w:t>1</w:t>
      </w:r>
      <w:r>
        <w:rPr>
          <w:rFonts w:hint="eastAsia"/>
          <w:sz w:val="20"/>
          <w:szCs w:val="20"/>
          <w:lang w:eastAsia="zh-CN"/>
        </w:rPr>
        <w:t>，非规格化数，</w:t>
      </w:r>
      <w:r>
        <w:rPr>
          <w:sz w:val="20"/>
          <w:szCs w:val="20"/>
          <w:lang w:eastAsia="zh-CN"/>
        </w:rPr>
        <w:t xml:space="preserve">______, </w:t>
      </w:r>
      <w:r>
        <w:rPr>
          <w:rFonts w:hint="eastAsia"/>
          <w:sz w:val="20"/>
          <w:szCs w:val="20"/>
          <w:lang w:eastAsia="zh-CN"/>
        </w:rPr>
        <w:t>正负无穷</w:t>
      </w:r>
      <w:r>
        <w:rPr>
          <w:sz w:val="20"/>
          <w:szCs w:val="20"/>
          <w:lang w:eastAsia="zh-CN"/>
        </w:rPr>
        <w:t>)</w:t>
      </w:r>
      <w:r>
        <w:rPr>
          <w:rFonts w:hint="eastAsia"/>
          <w:sz w:val="20"/>
          <w:szCs w:val="20"/>
          <w:lang w:eastAsia="zh-CN"/>
        </w:rPr>
        <w:t>，当然它只有</w:t>
      </w:r>
      <w:r>
        <w:rPr>
          <w:sz w:val="20"/>
          <w:szCs w:val="20"/>
          <w:lang w:eastAsia="zh-CN"/>
        </w:rPr>
        <w:t>8</w:t>
      </w:r>
      <w:r>
        <w:rPr>
          <w:rFonts w:hint="eastAsia"/>
          <w:sz w:val="20"/>
          <w:szCs w:val="20"/>
          <w:lang w:eastAsia="zh-CN"/>
        </w:rPr>
        <w:t>位，而不是</w:t>
      </w:r>
      <w:r>
        <w:rPr>
          <w:sz w:val="20"/>
          <w:szCs w:val="20"/>
          <w:lang w:eastAsia="zh-CN"/>
        </w:rPr>
        <w:t>IEEE754</w:t>
      </w:r>
      <w:r>
        <w:rPr>
          <w:rFonts w:hint="eastAsia"/>
          <w:sz w:val="20"/>
          <w:szCs w:val="20"/>
          <w:lang w:eastAsia="zh-CN"/>
        </w:rPr>
        <w:t>单精度的</w:t>
      </w:r>
      <w:r>
        <w:rPr>
          <w:sz w:val="20"/>
          <w:szCs w:val="20"/>
          <w:lang w:eastAsia="zh-CN"/>
        </w:rPr>
        <w:t>_____</w:t>
      </w:r>
      <w:r>
        <w:rPr>
          <w:rFonts w:hint="eastAsia"/>
          <w:sz w:val="20"/>
          <w:szCs w:val="20"/>
          <w:lang w:eastAsia="zh-CN"/>
        </w:rPr>
        <w:t>位，所以表示形式、范围、精度是不同的。</w:t>
      </w:r>
    </w:p>
    <w:p w:rsidR="00457C14" w:rsidRDefault="00457C14" w:rsidP="00433697">
      <w:pPr>
        <w:spacing w:line="360" w:lineRule="auto"/>
        <w:ind w:firstLine="420"/>
        <w:rPr>
          <w:sz w:val="20"/>
          <w:szCs w:val="20"/>
          <w:lang w:eastAsia="zh-CN"/>
        </w:rPr>
      </w:pPr>
      <w:r>
        <w:rPr>
          <w:rFonts w:hint="eastAsia"/>
          <w:sz w:val="20"/>
          <w:szCs w:val="20"/>
          <w:lang w:eastAsia="zh-CN"/>
        </w:rPr>
        <w:t>最终你们决定将</w:t>
      </w:r>
      <w:r>
        <w:rPr>
          <w:sz w:val="20"/>
          <w:szCs w:val="20"/>
          <w:lang w:eastAsia="zh-CN"/>
        </w:rPr>
        <w:t>8</w:t>
      </w:r>
      <w:r>
        <w:rPr>
          <w:rFonts w:hint="eastAsia"/>
          <w:sz w:val="20"/>
          <w:szCs w:val="20"/>
          <w:lang w:eastAsia="zh-CN"/>
        </w:rPr>
        <w:t>位分成</w:t>
      </w:r>
      <w:r>
        <w:rPr>
          <w:sz w:val="20"/>
          <w:szCs w:val="20"/>
          <w:lang w:eastAsia="zh-CN"/>
        </w:rPr>
        <w:t>1( _____ ) + 3 (</w:t>
      </w:r>
      <w:r>
        <w:rPr>
          <w:rFonts w:hint="eastAsia"/>
          <w:sz w:val="20"/>
          <w:szCs w:val="20"/>
          <w:lang w:eastAsia="zh-CN"/>
        </w:rPr>
        <w:t>阶码</w:t>
      </w:r>
      <w:r>
        <w:rPr>
          <w:sz w:val="20"/>
          <w:szCs w:val="20"/>
          <w:lang w:eastAsia="zh-CN"/>
        </w:rPr>
        <w:t>) +4 (</w:t>
      </w:r>
      <w:r>
        <w:rPr>
          <w:rFonts w:hint="eastAsia"/>
          <w:sz w:val="20"/>
          <w:szCs w:val="20"/>
          <w:lang w:eastAsia="zh-CN"/>
        </w:rPr>
        <w:t>尾数</w:t>
      </w:r>
      <w:r>
        <w:rPr>
          <w:sz w:val="20"/>
          <w:szCs w:val="20"/>
          <w:lang w:eastAsia="zh-CN"/>
        </w:rPr>
        <w:t>)</w:t>
      </w:r>
      <w:r>
        <w:rPr>
          <w:rFonts w:hint="eastAsia"/>
          <w:sz w:val="20"/>
          <w:szCs w:val="20"/>
          <w:lang w:eastAsia="zh-CN"/>
        </w:rPr>
        <w:t>，即</w:t>
      </w:r>
      <w:r>
        <w:rPr>
          <w:sz w:val="20"/>
          <w:szCs w:val="20"/>
          <w:lang w:eastAsia="zh-CN"/>
        </w:rPr>
        <w:t>SEEEMMMM</w:t>
      </w:r>
      <w:r>
        <w:rPr>
          <w:rFonts w:hint="eastAsia"/>
          <w:sz w:val="20"/>
          <w:szCs w:val="20"/>
          <w:lang w:eastAsia="zh-CN"/>
        </w:rPr>
        <w:t>。而阶码的偏移为</w:t>
      </w:r>
      <w:r>
        <w:rPr>
          <w:sz w:val="20"/>
          <w:szCs w:val="20"/>
          <w:lang w:eastAsia="zh-CN"/>
        </w:rPr>
        <w:t>3 (IEEE754</w:t>
      </w:r>
      <w:r>
        <w:rPr>
          <w:rFonts w:hint="eastAsia"/>
          <w:sz w:val="20"/>
          <w:szCs w:val="20"/>
          <w:lang w:eastAsia="zh-CN"/>
        </w:rPr>
        <w:t>单精度中为</w:t>
      </w:r>
      <w:r>
        <w:rPr>
          <w:sz w:val="20"/>
          <w:szCs w:val="20"/>
          <w:lang w:eastAsia="zh-CN"/>
        </w:rPr>
        <w:t xml:space="preserve">______ ), </w:t>
      </w:r>
      <w:r>
        <w:rPr>
          <w:rFonts w:hint="eastAsia"/>
          <w:sz w:val="20"/>
          <w:szCs w:val="20"/>
          <w:lang w:eastAsia="zh-CN"/>
        </w:rPr>
        <w:t>而非规格化数对应的阶码为</w:t>
      </w:r>
      <w:r>
        <w:rPr>
          <w:sz w:val="20"/>
          <w:szCs w:val="20"/>
          <w:lang w:eastAsia="zh-CN"/>
        </w:rPr>
        <w:t>-2 (IEEE754</w:t>
      </w:r>
      <w:r>
        <w:rPr>
          <w:rFonts w:hint="eastAsia"/>
          <w:sz w:val="20"/>
          <w:szCs w:val="20"/>
          <w:lang w:eastAsia="zh-CN"/>
        </w:rPr>
        <w:t>单精度中为</w:t>
      </w:r>
      <w:r>
        <w:rPr>
          <w:sz w:val="20"/>
          <w:szCs w:val="20"/>
          <w:lang w:eastAsia="zh-CN"/>
        </w:rPr>
        <w:t>______ )</w:t>
      </w:r>
      <w:r>
        <w:rPr>
          <w:rFonts w:hint="eastAsia"/>
          <w:sz w:val="20"/>
          <w:szCs w:val="20"/>
          <w:lang w:eastAsia="zh-CN"/>
        </w:rPr>
        <w:t>。</w:t>
      </w:r>
    </w:p>
    <w:p w:rsidR="00457C14" w:rsidRDefault="00457C14" w:rsidP="002C5005">
      <w:pPr>
        <w:spacing w:line="360" w:lineRule="auto"/>
        <w:ind w:firstLine="420"/>
        <w:rPr>
          <w:lang w:eastAsia="zh-CN"/>
        </w:rPr>
      </w:pPr>
      <w:r>
        <w:rPr>
          <w:rFonts w:hint="eastAsia"/>
          <w:lang w:eastAsia="zh-CN"/>
        </w:rPr>
        <w:t>按照这个设计，这个数所能表示的最大数值为</w:t>
      </w:r>
      <w:r>
        <w:rPr>
          <w:lang w:eastAsia="zh-CN"/>
        </w:rPr>
        <w:t>___________(</w:t>
      </w:r>
      <w:r>
        <w:rPr>
          <w:rFonts w:hint="eastAsia"/>
          <w:lang w:eastAsia="zh-CN"/>
        </w:rPr>
        <w:t>正无穷除外</w:t>
      </w:r>
      <w:r>
        <w:rPr>
          <w:lang w:eastAsia="zh-CN"/>
        </w:rPr>
        <w:t>)</w:t>
      </w:r>
      <w:r>
        <w:rPr>
          <w:rFonts w:hint="eastAsia"/>
          <w:lang w:eastAsia="zh-CN"/>
        </w:rPr>
        <w:t>，对应的</w:t>
      </w:r>
      <w:r>
        <w:rPr>
          <w:lang w:eastAsia="zh-CN"/>
        </w:rPr>
        <w:t>16</w:t>
      </w:r>
      <w:r>
        <w:rPr>
          <w:rFonts w:hint="eastAsia"/>
          <w:lang w:eastAsia="zh-CN"/>
        </w:rPr>
        <w:t>进制表示为</w:t>
      </w:r>
      <w:r>
        <w:rPr>
          <w:lang w:eastAsia="zh-CN"/>
        </w:rPr>
        <w:t>______</w:t>
      </w:r>
      <w:r>
        <w:rPr>
          <w:rFonts w:hint="eastAsia"/>
          <w:lang w:eastAsia="zh-CN"/>
        </w:rPr>
        <w:t>。最大（最接近</w:t>
      </w:r>
      <w:r>
        <w:rPr>
          <w:lang w:eastAsia="zh-CN"/>
        </w:rPr>
        <w:t>0</w:t>
      </w:r>
      <w:r>
        <w:rPr>
          <w:rFonts w:hint="eastAsia"/>
          <w:lang w:eastAsia="zh-CN"/>
        </w:rPr>
        <w:t>）的负数的值为</w:t>
      </w:r>
      <w:r>
        <w:rPr>
          <w:lang w:eastAsia="zh-CN"/>
        </w:rPr>
        <w:t>____________</w:t>
      </w:r>
      <w:r>
        <w:rPr>
          <w:rFonts w:hint="eastAsia"/>
          <w:lang w:eastAsia="zh-CN"/>
        </w:rPr>
        <w:t>，对应的</w:t>
      </w:r>
      <w:r>
        <w:rPr>
          <w:lang w:eastAsia="zh-CN"/>
        </w:rPr>
        <w:t>16</w:t>
      </w:r>
      <w:r>
        <w:rPr>
          <w:rFonts w:hint="eastAsia"/>
          <w:lang w:eastAsia="zh-CN"/>
        </w:rPr>
        <w:t>进制表示为</w:t>
      </w:r>
      <w:r>
        <w:rPr>
          <w:lang w:eastAsia="zh-CN"/>
        </w:rPr>
        <w:t>_____</w:t>
      </w:r>
      <w:r>
        <w:rPr>
          <w:rFonts w:hint="eastAsia"/>
          <w:lang w:eastAsia="zh-CN"/>
        </w:rPr>
        <w:t>。而</w:t>
      </w:r>
      <w:r>
        <w:rPr>
          <w:lang w:eastAsia="zh-CN"/>
        </w:rPr>
        <w:t>-0.25</w:t>
      </w:r>
      <w:r>
        <w:rPr>
          <w:rFonts w:hint="eastAsia"/>
          <w:lang w:eastAsia="zh-CN"/>
        </w:rPr>
        <w:t>，</w:t>
      </w:r>
      <w:r>
        <w:rPr>
          <w:lang w:eastAsia="zh-CN"/>
        </w:rPr>
        <w:t>-4.0</w:t>
      </w:r>
      <w:r>
        <w:rPr>
          <w:rFonts w:hint="eastAsia"/>
          <w:lang w:eastAsia="zh-CN"/>
        </w:rPr>
        <w:t>，和</w:t>
      </w:r>
      <w:r>
        <w:rPr>
          <w:lang w:eastAsia="zh-CN"/>
        </w:rPr>
        <w:t>-0.125</w:t>
      </w:r>
      <w:r>
        <w:rPr>
          <w:rFonts w:hint="eastAsia"/>
          <w:lang w:eastAsia="zh-CN"/>
        </w:rPr>
        <w:t>对应的</w:t>
      </w:r>
      <w:r>
        <w:rPr>
          <w:lang w:eastAsia="zh-CN"/>
        </w:rPr>
        <w:t>16</w:t>
      </w:r>
      <w:r>
        <w:rPr>
          <w:rFonts w:hint="eastAsia"/>
          <w:lang w:eastAsia="zh-CN"/>
        </w:rPr>
        <w:t>进制表示分别为</w:t>
      </w:r>
      <w:r>
        <w:rPr>
          <w:lang w:eastAsia="zh-CN"/>
        </w:rPr>
        <w:t>______</w:t>
      </w:r>
      <w:r>
        <w:rPr>
          <w:rFonts w:hint="eastAsia"/>
          <w:lang w:eastAsia="zh-CN"/>
        </w:rPr>
        <w:t>、</w:t>
      </w:r>
      <w:r>
        <w:rPr>
          <w:lang w:eastAsia="zh-CN"/>
        </w:rPr>
        <w:t>______</w:t>
      </w:r>
      <w:r>
        <w:rPr>
          <w:rFonts w:hint="eastAsia"/>
          <w:lang w:eastAsia="zh-CN"/>
        </w:rPr>
        <w:t>和</w:t>
      </w:r>
      <w:r>
        <w:rPr>
          <w:lang w:eastAsia="zh-CN"/>
        </w:rPr>
        <w:t>______</w:t>
      </w:r>
      <w:r>
        <w:rPr>
          <w:rFonts w:hint="eastAsia"/>
          <w:lang w:eastAsia="zh-CN"/>
        </w:rPr>
        <w:t>。</w:t>
      </w:r>
    </w:p>
    <w:p w:rsidR="00457C14" w:rsidRDefault="00457C14" w:rsidP="00C764E4">
      <w:pPr>
        <w:spacing w:line="360" w:lineRule="auto"/>
        <w:ind w:firstLine="420"/>
        <w:rPr>
          <w:lang w:eastAsia="zh-CN"/>
        </w:rPr>
      </w:pPr>
      <w:r>
        <w:rPr>
          <w:rFonts w:hint="eastAsia"/>
          <w:lang w:eastAsia="zh-CN"/>
        </w:rPr>
        <w:t>最终，你们给这个数据类型起名为</w:t>
      </w:r>
      <w:r>
        <w:rPr>
          <w:lang w:eastAsia="zh-CN"/>
        </w:rPr>
        <w:t>________</w:t>
      </w:r>
      <w:r>
        <w:rPr>
          <w:rFonts w:hint="eastAsia"/>
          <w:lang w:eastAsia="zh-CN"/>
        </w:rPr>
        <w:t>。</w:t>
      </w:r>
    </w:p>
    <w:p w:rsidR="00457C14" w:rsidRDefault="00457C14" w:rsidP="00B33EF2">
      <w:pPr>
        <w:spacing w:line="360" w:lineRule="auto"/>
        <w:rPr>
          <w:lang w:eastAsia="zh-CN"/>
        </w:rPr>
      </w:pPr>
    </w:p>
    <w:p w:rsidR="00457C14" w:rsidRDefault="00457C14" w:rsidP="00B33EF2">
      <w:pPr>
        <w:spacing w:line="360" w:lineRule="auto"/>
        <w:rPr>
          <w:lang w:eastAsia="zh-CN"/>
        </w:rPr>
      </w:pPr>
    </w:p>
    <w:p w:rsidR="00457C14" w:rsidRDefault="00457C14" w:rsidP="00B33EF2">
      <w:pPr>
        <w:spacing w:line="360" w:lineRule="auto"/>
        <w:rPr>
          <w:lang w:eastAsia="zh-CN"/>
        </w:rPr>
      </w:pPr>
    </w:p>
    <w:p w:rsidR="00457C14" w:rsidRDefault="00457C14" w:rsidP="00B33EF2">
      <w:pPr>
        <w:spacing w:line="360" w:lineRule="auto"/>
        <w:rPr>
          <w:lang w:eastAsia="zh-CN"/>
        </w:rPr>
      </w:pPr>
    </w:p>
    <w:p w:rsidR="00457C14" w:rsidRDefault="00457C14" w:rsidP="00B33EF2">
      <w:pPr>
        <w:spacing w:line="360" w:lineRule="auto"/>
        <w:rPr>
          <w:lang w:eastAsia="zh-CN"/>
        </w:rPr>
      </w:pPr>
    </w:p>
    <w:p w:rsidR="00457C14" w:rsidRDefault="00457C14" w:rsidP="00B33EF2">
      <w:pPr>
        <w:spacing w:line="360" w:lineRule="auto"/>
        <w:rPr>
          <w:lang w:eastAsia="zh-CN"/>
        </w:rPr>
      </w:pPr>
    </w:p>
    <w:p w:rsidR="00457C14" w:rsidRDefault="00457C14" w:rsidP="00B33EF2">
      <w:pPr>
        <w:spacing w:line="360" w:lineRule="auto"/>
        <w:rPr>
          <w:lang w:eastAsia="zh-CN"/>
        </w:rPr>
      </w:pPr>
      <w:r>
        <w:rPr>
          <w:lang w:eastAsia="zh-CN"/>
        </w:rPr>
        <w:t>4</w:t>
      </w:r>
      <w:r>
        <w:rPr>
          <w:rFonts w:hint="eastAsia"/>
          <w:lang w:eastAsia="zh-CN"/>
        </w:rPr>
        <w:t>、考研题：</w:t>
      </w:r>
    </w:p>
    <w:p w:rsidR="00457C14" w:rsidRDefault="00457C14" w:rsidP="009B29EF">
      <w:pPr>
        <w:spacing w:line="360" w:lineRule="auto"/>
        <w:ind w:firstLine="420"/>
        <w:rPr>
          <w:lang w:eastAsia="zh-CN"/>
        </w:rPr>
      </w:pPr>
      <w:r>
        <w:rPr>
          <w:rFonts w:hint="eastAsia"/>
          <w:lang w:eastAsia="zh-CN"/>
        </w:rPr>
        <w:t>浮点数加减运算过程一般包括对阶、尾数运算、规格化、舍入和判断溢出等步骤。假设浮点数的阶码和尾数均采用补码表示，且位数分别为</w:t>
      </w:r>
      <w:r>
        <w:rPr>
          <w:lang w:eastAsia="zh-CN"/>
        </w:rPr>
        <w:t>5</w:t>
      </w:r>
      <w:r>
        <w:rPr>
          <w:rFonts w:hint="eastAsia"/>
          <w:lang w:eastAsia="zh-CN"/>
        </w:rPr>
        <w:t>位和</w:t>
      </w:r>
      <w:r>
        <w:rPr>
          <w:lang w:eastAsia="zh-CN"/>
        </w:rPr>
        <w:t>7</w:t>
      </w:r>
      <w:r>
        <w:rPr>
          <w:rFonts w:hint="eastAsia"/>
          <w:lang w:eastAsia="zh-CN"/>
        </w:rPr>
        <w:t>位（均含两位符号位）。若有两个数</w:t>
      </w:r>
      <w:r>
        <w:rPr>
          <w:lang w:eastAsia="zh-CN"/>
        </w:rPr>
        <w:t>X=2</w:t>
      </w:r>
      <w:r w:rsidRPr="00EE5D53">
        <w:rPr>
          <w:vertAlign w:val="superscript"/>
          <w:lang w:eastAsia="zh-CN"/>
        </w:rPr>
        <w:t>7</w:t>
      </w:r>
      <w:r>
        <w:rPr>
          <w:lang w:eastAsia="zh-CN"/>
        </w:rPr>
        <w:t>*29/32; Y=2</w:t>
      </w:r>
      <w:r>
        <w:rPr>
          <w:vertAlign w:val="superscript"/>
          <w:lang w:eastAsia="zh-CN"/>
        </w:rPr>
        <w:t>5</w:t>
      </w:r>
      <w:r>
        <w:rPr>
          <w:lang w:eastAsia="zh-CN"/>
        </w:rPr>
        <w:t>*5/8</w:t>
      </w:r>
      <w:r>
        <w:rPr>
          <w:rFonts w:hint="eastAsia"/>
          <w:lang w:eastAsia="zh-CN"/>
        </w:rPr>
        <w:t>，请填空：</w:t>
      </w:r>
    </w:p>
    <w:p w:rsidR="00457C14" w:rsidRDefault="00457C14" w:rsidP="00B33EF2">
      <w:pPr>
        <w:spacing w:line="360" w:lineRule="auto"/>
        <w:ind w:firstLine="420"/>
        <w:rPr>
          <w:lang w:eastAsia="zh-CN"/>
        </w:rPr>
      </w:pPr>
      <w:r>
        <w:rPr>
          <w:lang w:eastAsia="zh-CN"/>
        </w:rPr>
        <w:t xml:space="preserve">(A) </w:t>
      </w:r>
      <w:r>
        <w:rPr>
          <w:rFonts w:hint="eastAsia"/>
          <w:lang w:eastAsia="zh-CN"/>
        </w:rPr>
        <w:t>假设阶码在前，</w:t>
      </w:r>
      <w:r>
        <w:rPr>
          <w:lang w:eastAsia="zh-CN"/>
        </w:rPr>
        <w:t>X</w:t>
      </w:r>
      <w:r>
        <w:rPr>
          <w:rFonts w:hint="eastAsia"/>
          <w:lang w:eastAsia="zh-CN"/>
        </w:rPr>
        <w:t>和</w:t>
      </w:r>
      <w:r>
        <w:rPr>
          <w:lang w:eastAsia="zh-CN"/>
        </w:rPr>
        <w:t>Y</w:t>
      </w:r>
      <w:r>
        <w:rPr>
          <w:rFonts w:hint="eastAsia"/>
          <w:lang w:eastAsia="zh-CN"/>
        </w:rPr>
        <w:t>的</w:t>
      </w:r>
      <w:r>
        <w:rPr>
          <w:lang w:eastAsia="zh-CN"/>
        </w:rPr>
        <w:t>16</w:t>
      </w:r>
      <w:r>
        <w:rPr>
          <w:rFonts w:hint="eastAsia"/>
          <w:lang w:eastAsia="zh-CN"/>
        </w:rPr>
        <w:t>进制表示分别为</w:t>
      </w:r>
      <w:r>
        <w:rPr>
          <w:lang w:eastAsia="zh-CN"/>
        </w:rPr>
        <w:t>___________</w:t>
      </w:r>
      <w:r>
        <w:rPr>
          <w:rFonts w:hint="eastAsia"/>
          <w:lang w:eastAsia="zh-CN"/>
        </w:rPr>
        <w:t>和</w:t>
      </w:r>
      <w:r>
        <w:rPr>
          <w:lang w:eastAsia="zh-CN"/>
        </w:rPr>
        <w:t>___________</w:t>
      </w:r>
      <w:r>
        <w:rPr>
          <w:rFonts w:hint="eastAsia"/>
          <w:lang w:eastAsia="zh-CN"/>
        </w:rPr>
        <w:t>。</w:t>
      </w:r>
    </w:p>
    <w:p w:rsidR="00457C14" w:rsidRDefault="00457C14" w:rsidP="00B33EF2">
      <w:pPr>
        <w:spacing w:line="360" w:lineRule="auto"/>
        <w:ind w:firstLine="420"/>
        <w:rPr>
          <w:lang w:eastAsia="zh-CN"/>
        </w:rPr>
      </w:pPr>
      <w:r>
        <w:rPr>
          <w:lang w:eastAsia="zh-CN"/>
        </w:rPr>
        <w:t>(B)</w:t>
      </w:r>
      <w:r>
        <w:rPr>
          <w:lang w:eastAsia="zh-CN"/>
        </w:rPr>
        <w:tab/>
      </w:r>
      <w:r>
        <w:rPr>
          <w:rFonts w:hint="eastAsia"/>
          <w:lang w:eastAsia="zh-CN"/>
        </w:rPr>
        <w:t>浮点数加法运算</w:t>
      </w:r>
      <w:r>
        <w:rPr>
          <w:lang w:eastAsia="zh-CN"/>
        </w:rPr>
        <w:t>X+Y</w:t>
      </w:r>
      <w:r>
        <w:rPr>
          <w:rFonts w:hint="eastAsia"/>
          <w:lang w:eastAsia="zh-CN"/>
        </w:rPr>
        <w:t>的最终结果是</w:t>
      </w:r>
      <w:r>
        <w:rPr>
          <w:lang w:eastAsia="zh-CN"/>
        </w:rPr>
        <w:t>________</w:t>
      </w:r>
      <w:r>
        <w:rPr>
          <w:rFonts w:hint="eastAsia"/>
          <w:lang w:eastAsia="zh-CN"/>
        </w:rPr>
        <w:t>。</w:t>
      </w:r>
    </w:p>
    <w:p w:rsidR="00457C14" w:rsidRPr="00B33EF2" w:rsidRDefault="00457C14" w:rsidP="00C764E4">
      <w:pPr>
        <w:spacing w:line="360" w:lineRule="auto"/>
        <w:rPr>
          <w:lang w:eastAsia="zh-CN"/>
        </w:rPr>
      </w:pPr>
    </w:p>
    <w:p w:rsidR="00457C14" w:rsidRDefault="00457C14" w:rsidP="00C764E4">
      <w:pPr>
        <w:spacing w:line="360" w:lineRule="auto"/>
        <w:rPr>
          <w:lang w:eastAsia="zh-CN"/>
        </w:rPr>
      </w:pPr>
    </w:p>
    <w:p w:rsidR="00457C14" w:rsidRDefault="00457C14" w:rsidP="00C764E4">
      <w:pPr>
        <w:spacing w:line="360" w:lineRule="auto"/>
        <w:rPr>
          <w:lang w:eastAsia="zh-CN"/>
        </w:rPr>
      </w:pPr>
    </w:p>
    <w:p w:rsidR="00457C14" w:rsidRDefault="00457C14" w:rsidP="00C764E4">
      <w:pPr>
        <w:spacing w:line="360" w:lineRule="auto"/>
        <w:rPr>
          <w:lang w:eastAsia="zh-CN"/>
        </w:rPr>
      </w:pPr>
    </w:p>
    <w:p w:rsidR="00457C14" w:rsidRDefault="00457C14" w:rsidP="00C764E4">
      <w:pPr>
        <w:spacing w:line="360" w:lineRule="auto"/>
        <w:rPr>
          <w:lang w:eastAsia="zh-CN"/>
        </w:rPr>
      </w:pPr>
    </w:p>
    <w:p w:rsidR="00457C14" w:rsidRDefault="00457C14" w:rsidP="00C764E4">
      <w:pPr>
        <w:spacing w:line="360" w:lineRule="auto"/>
        <w:rPr>
          <w:lang w:eastAsia="zh-CN"/>
        </w:rPr>
      </w:pPr>
    </w:p>
    <w:p w:rsidR="00457C14" w:rsidRDefault="00457C14">
      <w:pPr>
        <w:widowControl/>
        <w:suppressAutoHyphens w:val="0"/>
        <w:jc w:val="left"/>
        <w:rPr>
          <w:lang w:eastAsia="zh-CN"/>
        </w:rPr>
      </w:pPr>
    </w:p>
    <w:p w:rsidR="00457C14" w:rsidRDefault="00457C14">
      <w:pPr>
        <w:widowControl/>
        <w:suppressAutoHyphens w:val="0"/>
        <w:jc w:val="left"/>
        <w:rPr>
          <w:lang w:eastAsia="zh-CN"/>
        </w:rPr>
      </w:pPr>
    </w:p>
    <w:p w:rsidR="00457C14" w:rsidRPr="00717549" w:rsidRDefault="00457C14" w:rsidP="00433697">
      <w:pPr>
        <w:spacing w:line="360" w:lineRule="auto"/>
        <w:rPr>
          <w:rFonts w:ascii="宋体" w:cs="宋体"/>
          <w:b/>
          <w:sz w:val="20"/>
          <w:szCs w:val="21"/>
          <w:u w:val="single"/>
          <w:lang w:eastAsia="zh-CN"/>
        </w:rPr>
      </w:pPr>
      <w:r w:rsidRPr="00717549">
        <w:rPr>
          <w:rFonts w:ascii="宋体" w:hAnsi="宋体" w:cs="宋体" w:hint="eastAsia"/>
          <w:b/>
          <w:sz w:val="20"/>
          <w:szCs w:val="21"/>
          <w:u w:val="single"/>
          <w:lang w:eastAsia="zh-CN"/>
        </w:rPr>
        <w:t>第</w:t>
      </w:r>
      <w:r>
        <w:rPr>
          <w:rFonts w:ascii="宋体" w:hAnsi="宋体" w:cs="宋体" w:hint="eastAsia"/>
          <w:b/>
          <w:sz w:val="20"/>
          <w:szCs w:val="21"/>
          <w:u w:val="single"/>
          <w:lang w:eastAsia="zh-CN"/>
        </w:rPr>
        <w:t>二</w:t>
      </w:r>
      <w:r w:rsidRPr="00717549">
        <w:rPr>
          <w:rFonts w:ascii="宋体" w:hAnsi="宋体" w:cs="宋体" w:hint="eastAsia"/>
          <w:b/>
          <w:sz w:val="20"/>
          <w:szCs w:val="21"/>
          <w:u w:val="single"/>
          <w:lang w:eastAsia="zh-CN"/>
        </w:rPr>
        <w:t>部分：</w:t>
      </w:r>
      <w:r>
        <w:rPr>
          <w:rFonts w:ascii="宋体" w:hAnsi="宋体" w:cs="宋体" w:hint="eastAsia"/>
          <w:b/>
          <w:sz w:val="20"/>
          <w:szCs w:val="21"/>
          <w:u w:val="single"/>
          <w:lang w:eastAsia="zh-CN"/>
        </w:rPr>
        <w:t>存储系统</w:t>
      </w:r>
    </w:p>
    <w:p w:rsidR="00457C14" w:rsidRDefault="00457C14" w:rsidP="006D7733">
      <w:pPr>
        <w:spacing w:line="360" w:lineRule="auto"/>
        <w:rPr>
          <w:lang w:eastAsia="zh-CN"/>
        </w:rPr>
      </w:pPr>
      <w:r>
        <w:rPr>
          <w:lang w:eastAsia="zh-CN"/>
        </w:rPr>
        <w:t xml:space="preserve">1. </w:t>
      </w:r>
      <w:r>
        <w:rPr>
          <w:rFonts w:hint="eastAsia"/>
          <w:lang w:eastAsia="zh-CN"/>
        </w:rPr>
        <w:t>假设某计算机的存储系统有两级</w:t>
      </w:r>
      <w:r>
        <w:rPr>
          <w:lang w:eastAsia="zh-CN"/>
        </w:rPr>
        <w:t>Cache</w:t>
      </w:r>
      <w:r>
        <w:rPr>
          <w:rFonts w:hint="eastAsia"/>
          <w:lang w:eastAsia="zh-CN"/>
        </w:rPr>
        <w:t>。其中第一级</w:t>
      </w:r>
      <w:r>
        <w:rPr>
          <w:lang w:eastAsia="zh-CN"/>
        </w:rPr>
        <w:t>Cache</w:t>
      </w:r>
      <w:r>
        <w:rPr>
          <w:rFonts w:hint="eastAsia"/>
          <w:lang w:eastAsia="zh-CN"/>
        </w:rPr>
        <w:t>的命中率为</w:t>
      </w:r>
      <w:r>
        <w:rPr>
          <w:lang w:eastAsia="zh-CN"/>
        </w:rPr>
        <w:t>90%</w:t>
      </w:r>
      <w:r>
        <w:rPr>
          <w:rFonts w:hint="eastAsia"/>
          <w:lang w:eastAsia="zh-CN"/>
        </w:rPr>
        <w:t>，第二级</w:t>
      </w:r>
      <w:r>
        <w:rPr>
          <w:lang w:eastAsia="zh-CN"/>
        </w:rPr>
        <w:t>Cache</w:t>
      </w:r>
      <w:r>
        <w:rPr>
          <w:rFonts w:hint="eastAsia"/>
          <w:lang w:eastAsia="zh-CN"/>
        </w:rPr>
        <w:t>的</w:t>
      </w:r>
      <w:r>
        <w:rPr>
          <w:lang w:eastAsia="zh-CN"/>
        </w:rPr>
        <w:t>(</w:t>
      </w:r>
      <w:r>
        <w:rPr>
          <w:rFonts w:hint="eastAsia"/>
          <w:lang w:eastAsia="zh-CN"/>
        </w:rPr>
        <w:t>局部</w:t>
      </w:r>
      <w:r>
        <w:rPr>
          <w:lang w:eastAsia="zh-CN"/>
        </w:rPr>
        <w:t>)</w:t>
      </w:r>
      <w:r>
        <w:rPr>
          <w:rFonts w:hint="eastAsia"/>
          <w:lang w:eastAsia="zh-CN"/>
        </w:rPr>
        <w:t>命中率为</w:t>
      </w:r>
      <w:r>
        <w:rPr>
          <w:lang w:eastAsia="zh-CN"/>
        </w:rPr>
        <w:t>40%</w:t>
      </w:r>
      <w:r>
        <w:rPr>
          <w:rFonts w:hint="eastAsia"/>
          <w:lang w:eastAsia="zh-CN"/>
        </w:rPr>
        <w:t>，则两级</w:t>
      </w:r>
      <w:r>
        <w:rPr>
          <w:lang w:eastAsia="zh-CN"/>
        </w:rPr>
        <w:t>Cache</w:t>
      </w:r>
      <w:r>
        <w:rPr>
          <w:rFonts w:hint="eastAsia"/>
          <w:lang w:eastAsia="zh-CN"/>
        </w:rPr>
        <w:t>总的命中率为</w:t>
      </w:r>
      <w:r>
        <w:rPr>
          <w:lang w:eastAsia="zh-CN"/>
        </w:rPr>
        <w:t>_______</w:t>
      </w:r>
      <w:r>
        <w:rPr>
          <w:rFonts w:hint="eastAsia"/>
          <w:lang w:eastAsia="zh-CN"/>
        </w:rPr>
        <w:t>。</w:t>
      </w:r>
    </w:p>
    <w:p w:rsidR="00457C14" w:rsidRDefault="00457C14" w:rsidP="00F33E55">
      <w:pPr>
        <w:spacing w:line="360" w:lineRule="auto"/>
        <w:rPr>
          <w:lang w:eastAsia="zh-CN"/>
        </w:rPr>
      </w:pPr>
    </w:p>
    <w:p w:rsidR="00457C14" w:rsidRDefault="00457C14" w:rsidP="00F33E55">
      <w:pPr>
        <w:spacing w:line="360" w:lineRule="auto"/>
        <w:rPr>
          <w:lang w:eastAsia="zh-CN"/>
        </w:rPr>
      </w:pPr>
      <w:r>
        <w:rPr>
          <w:lang w:eastAsia="zh-CN"/>
        </w:rPr>
        <w:t xml:space="preserve">2. </w:t>
      </w:r>
      <w:r>
        <w:rPr>
          <w:rFonts w:hint="eastAsia"/>
          <w:lang w:eastAsia="zh-CN"/>
        </w:rPr>
        <w:t>假设</w:t>
      </w:r>
      <w:r>
        <w:rPr>
          <w:lang w:eastAsia="zh-CN"/>
        </w:rPr>
        <w:t>MIPS</w:t>
      </w:r>
      <w:r>
        <w:rPr>
          <w:rFonts w:hint="eastAsia"/>
          <w:lang w:eastAsia="zh-CN"/>
        </w:rPr>
        <w:t>机器的存储系统如下所示：</w:t>
      </w:r>
    </w:p>
    <w:p w:rsidR="00457C14" w:rsidRDefault="00457C14" w:rsidP="00F33E55">
      <w:pPr>
        <w:spacing w:line="360" w:lineRule="auto"/>
        <w:rPr>
          <w:lang w:eastAsia="zh-CN"/>
        </w:rPr>
      </w:pPr>
      <w:r>
        <w:rPr>
          <w:lang w:eastAsia="zh-CN"/>
        </w:rPr>
        <w:tab/>
        <w:t>* 1MB</w:t>
      </w:r>
      <w:r>
        <w:rPr>
          <w:rFonts w:hint="eastAsia"/>
          <w:lang w:eastAsia="zh-CN"/>
        </w:rPr>
        <w:t>的物理地址空间</w:t>
      </w:r>
      <w:r>
        <w:rPr>
          <w:lang w:eastAsia="zh-CN"/>
        </w:rPr>
        <w:tab/>
      </w:r>
      <w:r>
        <w:rPr>
          <w:lang w:eastAsia="zh-CN"/>
        </w:rPr>
        <w:tab/>
        <w:t>* 4GB</w:t>
      </w:r>
      <w:r>
        <w:rPr>
          <w:rFonts w:hint="eastAsia"/>
          <w:lang w:eastAsia="zh-CN"/>
        </w:rPr>
        <w:t>的虚拟地址空间</w:t>
      </w:r>
      <w:r>
        <w:rPr>
          <w:lang w:eastAsia="zh-CN"/>
        </w:rPr>
        <w:tab/>
      </w:r>
      <w:r>
        <w:rPr>
          <w:lang w:eastAsia="zh-CN"/>
        </w:rPr>
        <w:tab/>
        <w:t xml:space="preserve">* 4KB </w:t>
      </w:r>
      <w:r>
        <w:rPr>
          <w:rFonts w:hint="eastAsia"/>
          <w:lang w:eastAsia="zh-CN"/>
        </w:rPr>
        <w:t>页面大小</w:t>
      </w:r>
    </w:p>
    <w:p w:rsidR="00457C14" w:rsidRDefault="00457C14" w:rsidP="00F33E55">
      <w:pPr>
        <w:spacing w:line="360" w:lineRule="auto"/>
        <w:rPr>
          <w:lang w:eastAsia="zh-CN"/>
        </w:rPr>
      </w:pPr>
      <w:r>
        <w:rPr>
          <w:lang w:eastAsia="zh-CN"/>
        </w:rPr>
        <w:tab/>
        <w:t>* 16KB</w:t>
      </w:r>
      <w:r>
        <w:rPr>
          <w:rFonts w:hint="eastAsia"/>
          <w:lang w:eastAsia="zh-CN"/>
        </w:rPr>
        <w:t>高速缓存</w:t>
      </w:r>
      <w:r>
        <w:rPr>
          <w:lang w:eastAsia="zh-CN"/>
        </w:rPr>
        <w:t xml:space="preserve"> (Cache)</w:t>
      </w:r>
    </w:p>
    <w:p w:rsidR="00457C14" w:rsidRPr="007874CC" w:rsidRDefault="00457C14" w:rsidP="00421D22">
      <w:pPr>
        <w:spacing w:line="360" w:lineRule="auto"/>
        <w:ind w:left="420" w:firstLine="420"/>
        <w:rPr>
          <w:lang w:eastAsia="zh-CN"/>
        </w:rPr>
      </w:pPr>
      <w:r>
        <w:rPr>
          <w:lang w:eastAsia="zh-CN"/>
        </w:rPr>
        <w:t>* 8</w:t>
      </w:r>
      <w:r>
        <w:rPr>
          <w:rFonts w:hint="eastAsia"/>
          <w:lang w:eastAsia="zh-CN"/>
        </w:rPr>
        <w:t>道组相联</w:t>
      </w:r>
      <w:r>
        <w:rPr>
          <w:lang w:eastAsia="zh-CN"/>
        </w:rPr>
        <w:t xml:space="preserve"> (8-way, Set-Associative)</w:t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 xml:space="preserve">* </w:t>
      </w:r>
      <w:r>
        <w:rPr>
          <w:rFonts w:hint="eastAsia"/>
          <w:lang w:eastAsia="zh-CN"/>
        </w:rPr>
        <w:t>写透</w:t>
      </w:r>
      <w:r>
        <w:rPr>
          <w:lang w:eastAsia="zh-CN"/>
        </w:rPr>
        <w:t xml:space="preserve"> (Write-through)</w:t>
      </w:r>
    </w:p>
    <w:p w:rsidR="00457C14" w:rsidRDefault="00457C14" w:rsidP="00F33E55">
      <w:pPr>
        <w:spacing w:line="360" w:lineRule="auto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* LRU</w:t>
      </w:r>
      <w:r>
        <w:rPr>
          <w:rFonts w:hint="eastAsia"/>
          <w:lang w:eastAsia="zh-CN"/>
        </w:rPr>
        <w:t>替换策略</w:t>
      </w:r>
      <w:r>
        <w:rPr>
          <w:lang w:eastAsia="zh-CN"/>
        </w:rPr>
        <w:t xml:space="preserve"> (Least-Recently-Used)</w:t>
      </w:r>
      <w:r>
        <w:rPr>
          <w:lang w:eastAsia="zh-CN"/>
        </w:rPr>
        <w:tab/>
      </w:r>
      <w:r>
        <w:rPr>
          <w:lang w:eastAsia="zh-CN"/>
        </w:rPr>
        <w:tab/>
        <w:t>* 1KB</w:t>
      </w:r>
      <w:r>
        <w:rPr>
          <w:rFonts w:hint="eastAsia"/>
          <w:lang w:eastAsia="zh-CN"/>
        </w:rPr>
        <w:t>块大小</w:t>
      </w:r>
      <w:r>
        <w:rPr>
          <w:lang w:eastAsia="zh-CN"/>
        </w:rPr>
        <w:t xml:space="preserve"> (Cache Block Size)</w:t>
      </w:r>
    </w:p>
    <w:p w:rsidR="00457C14" w:rsidRDefault="00457C14" w:rsidP="00F33E55">
      <w:pPr>
        <w:spacing w:line="360" w:lineRule="auto"/>
        <w:rPr>
          <w:lang w:eastAsia="zh-CN"/>
        </w:rPr>
      </w:pPr>
      <w:r>
        <w:rPr>
          <w:lang w:eastAsia="zh-CN"/>
        </w:rPr>
        <w:tab/>
        <w:t>* 2-</w:t>
      </w:r>
      <w:r>
        <w:rPr>
          <w:rFonts w:hint="eastAsia"/>
          <w:lang w:eastAsia="zh-CN"/>
        </w:rPr>
        <w:t>条目的快表</w:t>
      </w:r>
      <w:r>
        <w:rPr>
          <w:lang w:eastAsia="zh-CN"/>
        </w:rPr>
        <w:t>(TLB), LRU</w:t>
      </w:r>
      <w:r>
        <w:rPr>
          <w:rFonts w:hint="eastAsia"/>
          <w:lang w:eastAsia="zh-CN"/>
        </w:rPr>
        <w:t>替换策略</w:t>
      </w:r>
    </w:p>
    <w:p w:rsidR="00457C14" w:rsidRDefault="00457C14" w:rsidP="00F33E55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假设当前系统</w:t>
      </w:r>
      <w:r w:rsidRPr="00651E70">
        <w:rPr>
          <w:rFonts w:hint="eastAsia"/>
          <w:b/>
          <w:lang w:eastAsia="zh-CN"/>
        </w:rPr>
        <w:t>仅</w:t>
      </w:r>
      <w:r>
        <w:rPr>
          <w:rFonts w:hint="eastAsia"/>
          <w:lang w:eastAsia="zh-CN"/>
        </w:rPr>
        <w:t>运行下面的代码段</w:t>
      </w:r>
      <w:r>
        <w:rPr>
          <w:lang w:eastAsia="zh-CN"/>
        </w:rPr>
        <w:t xml:space="preserve"> (</w:t>
      </w:r>
      <w:r>
        <w:rPr>
          <w:rFonts w:hint="eastAsia"/>
          <w:lang w:eastAsia="zh-CN"/>
        </w:rPr>
        <w:t>没有进程切换</w:t>
      </w:r>
      <w:r>
        <w:rPr>
          <w:lang w:eastAsia="zh-CN"/>
        </w:rPr>
        <w:t>)</w:t>
      </w:r>
      <w:r>
        <w:rPr>
          <w:rFonts w:hint="eastAsia"/>
          <w:lang w:eastAsia="zh-CN"/>
        </w:rPr>
        <w:t>：</w:t>
      </w:r>
    </w:p>
    <w:p w:rsidR="00457C14" w:rsidRPr="00A62914" w:rsidRDefault="00457C14" w:rsidP="00F33E55">
      <w:pPr>
        <w:spacing w:line="360" w:lineRule="auto"/>
        <w:rPr>
          <w:i/>
          <w:lang w:eastAsia="zh-CN"/>
        </w:rPr>
      </w:pPr>
      <w:r w:rsidRPr="00A62914">
        <w:rPr>
          <w:i/>
          <w:lang w:eastAsia="zh-CN"/>
        </w:rPr>
        <w:tab/>
      </w:r>
      <w:r w:rsidRPr="00A62914">
        <w:rPr>
          <w:i/>
          <w:lang w:eastAsia="zh-CN"/>
        </w:rPr>
        <w:tab/>
        <w:t>#define NUM_INTS</w:t>
      </w:r>
      <w:r w:rsidRPr="00A62914">
        <w:rPr>
          <w:i/>
          <w:lang w:eastAsia="zh-CN"/>
        </w:rPr>
        <w:tab/>
      </w:r>
      <w:r>
        <w:rPr>
          <w:i/>
          <w:lang w:eastAsia="zh-CN"/>
        </w:rPr>
        <w:tab/>
      </w:r>
      <w:r w:rsidRPr="00A62914">
        <w:rPr>
          <w:i/>
          <w:lang w:eastAsia="zh-CN"/>
        </w:rPr>
        <w:t>8192</w:t>
      </w:r>
    </w:p>
    <w:p w:rsidR="00457C14" w:rsidRPr="00A62914" w:rsidRDefault="00457C14" w:rsidP="00F33E55">
      <w:pPr>
        <w:spacing w:line="360" w:lineRule="auto"/>
        <w:rPr>
          <w:i/>
          <w:lang w:eastAsia="zh-CN"/>
        </w:rPr>
      </w:pPr>
      <w:r w:rsidRPr="00A62914">
        <w:rPr>
          <w:i/>
          <w:lang w:eastAsia="zh-CN"/>
        </w:rPr>
        <w:tab/>
      </w:r>
      <w:r w:rsidRPr="00A62914">
        <w:rPr>
          <w:i/>
          <w:lang w:eastAsia="zh-CN"/>
        </w:rPr>
        <w:tab/>
        <w:t>int *A=(int*)malloc(NUM_INTS*sizeof(int));</w:t>
      </w:r>
      <w:r w:rsidRPr="00A62914">
        <w:rPr>
          <w:i/>
          <w:lang w:eastAsia="zh-CN"/>
        </w:rPr>
        <w:tab/>
        <w:t>//</w:t>
      </w:r>
      <w:r w:rsidRPr="00A62914">
        <w:rPr>
          <w:rFonts w:hint="eastAsia"/>
          <w:i/>
          <w:lang w:eastAsia="zh-CN"/>
        </w:rPr>
        <w:t>返回地址</w:t>
      </w:r>
      <w:r w:rsidRPr="00A62914">
        <w:rPr>
          <w:i/>
          <w:lang w:eastAsia="zh-CN"/>
        </w:rPr>
        <w:t xml:space="preserve"> 0x10-0000</w:t>
      </w:r>
    </w:p>
    <w:p w:rsidR="00457C14" w:rsidRPr="00A62914" w:rsidRDefault="00457C14" w:rsidP="00F33E55">
      <w:pPr>
        <w:spacing w:line="360" w:lineRule="auto"/>
        <w:rPr>
          <w:i/>
          <w:lang w:eastAsia="zh-CN"/>
        </w:rPr>
      </w:pPr>
      <w:r w:rsidRPr="00A62914">
        <w:rPr>
          <w:i/>
          <w:lang w:eastAsia="zh-CN"/>
        </w:rPr>
        <w:tab/>
      </w:r>
      <w:r w:rsidRPr="00A62914">
        <w:rPr>
          <w:i/>
          <w:lang w:eastAsia="zh-CN"/>
        </w:rPr>
        <w:tab/>
        <w:t>for ( i = 0; i &lt; NUM_INTS; i+=128)</w:t>
      </w:r>
      <w:r w:rsidRPr="00A62914">
        <w:rPr>
          <w:i/>
          <w:lang w:eastAsia="zh-CN"/>
        </w:rPr>
        <w:tab/>
        <w:t>A[i]=i;</w:t>
      </w:r>
    </w:p>
    <w:p w:rsidR="00457C14" w:rsidRPr="00A62914" w:rsidRDefault="00457C14" w:rsidP="00F33E55">
      <w:pPr>
        <w:spacing w:line="360" w:lineRule="auto"/>
        <w:rPr>
          <w:i/>
          <w:lang w:eastAsia="zh-CN"/>
        </w:rPr>
      </w:pPr>
      <w:r w:rsidRPr="00A62914">
        <w:rPr>
          <w:i/>
          <w:lang w:eastAsia="zh-CN"/>
        </w:rPr>
        <w:tab/>
      </w:r>
      <w:r w:rsidRPr="00A62914">
        <w:rPr>
          <w:i/>
          <w:lang w:eastAsia="zh-CN"/>
        </w:rPr>
        <w:tab/>
        <w:t>for ( i = 0; i &lt; NUM_INTS; i+=128)</w:t>
      </w:r>
      <w:r w:rsidRPr="00A62914">
        <w:rPr>
          <w:i/>
          <w:lang w:eastAsia="zh-CN"/>
        </w:rPr>
        <w:tab/>
        <w:t>total += A[i];</w:t>
      </w:r>
    </w:p>
    <w:p w:rsidR="00457C14" w:rsidRDefault="00457C14" w:rsidP="00F33E55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请填空：</w:t>
      </w:r>
    </w:p>
    <w:p w:rsidR="00457C14" w:rsidRDefault="00457C14" w:rsidP="00F33E55">
      <w:pPr>
        <w:spacing w:line="360" w:lineRule="auto"/>
        <w:rPr>
          <w:lang w:eastAsia="zh-CN"/>
        </w:rPr>
      </w:pPr>
      <w:r>
        <w:rPr>
          <w:lang w:eastAsia="zh-CN"/>
        </w:rPr>
        <w:t xml:space="preserve">(A) </w:t>
      </w:r>
      <w:r>
        <w:rPr>
          <w:lang w:eastAsia="zh-CN"/>
        </w:rPr>
        <w:tab/>
      </w:r>
      <w:r>
        <w:rPr>
          <w:rFonts w:hint="eastAsia"/>
          <w:lang w:eastAsia="zh-CN"/>
        </w:rPr>
        <w:t>物理地址有</w:t>
      </w:r>
      <w:r>
        <w:rPr>
          <w:lang w:eastAsia="zh-CN"/>
        </w:rPr>
        <w:t>_____</w:t>
      </w:r>
      <w:r>
        <w:rPr>
          <w:rFonts w:hint="eastAsia"/>
          <w:lang w:eastAsia="zh-CN"/>
        </w:rPr>
        <w:t>位，可从</w:t>
      </w:r>
      <w:r>
        <w:rPr>
          <w:lang w:eastAsia="zh-CN"/>
        </w:rPr>
        <w:t>Cache</w:t>
      </w:r>
      <w:r>
        <w:rPr>
          <w:rFonts w:hint="eastAsia"/>
          <w:lang w:eastAsia="zh-CN"/>
        </w:rPr>
        <w:t>的角度，按照</w:t>
      </w:r>
      <w:r>
        <w:rPr>
          <w:lang w:eastAsia="zh-CN"/>
        </w:rPr>
        <w:t>____:_____:____</w:t>
      </w:r>
      <w:r>
        <w:rPr>
          <w:rFonts w:hint="eastAsia"/>
          <w:lang w:eastAsia="zh-CN"/>
        </w:rPr>
        <w:t>分割为</w:t>
      </w:r>
      <w:r>
        <w:rPr>
          <w:lang w:eastAsia="zh-CN"/>
        </w:rPr>
        <w:t>____:____:____</w:t>
      </w:r>
      <w:r>
        <w:rPr>
          <w:rFonts w:hint="eastAsia"/>
          <w:lang w:eastAsia="zh-CN"/>
        </w:rPr>
        <w:t>。</w:t>
      </w:r>
    </w:p>
    <w:p w:rsidR="00457C14" w:rsidRDefault="00457C14" w:rsidP="00F33E55">
      <w:pPr>
        <w:spacing w:line="360" w:lineRule="auto"/>
        <w:rPr>
          <w:lang w:eastAsia="zh-CN"/>
        </w:rPr>
      </w:pPr>
      <w:r>
        <w:rPr>
          <w:lang w:eastAsia="zh-CN"/>
        </w:rPr>
        <w:t>(B)</w:t>
      </w:r>
      <w:r>
        <w:rPr>
          <w:lang w:eastAsia="zh-CN"/>
        </w:rPr>
        <w:tab/>
      </w:r>
      <w:r>
        <w:rPr>
          <w:rFonts w:hint="eastAsia"/>
          <w:lang w:eastAsia="zh-CN"/>
        </w:rPr>
        <w:t>虚拟地址有</w:t>
      </w:r>
      <w:r>
        <w:rPr>
          <w:lang w:eastAsia="zh-CN"/>
        </w:rPr>
        <w:t>_____</w:t>
      </w:r>
      <w:r>
        <w:rPr>
          <w:rFonts w:hint="eastAsia"/>
          <w:lang w:eastAsia="zh-CN"/>
        </w:rPr>
        <w:t>位，可从虚拟页的角度，按照</w:t>
      </w:r>
      <w:r>
        <w:rPr>
          <w:lang w:eastAsia="zh-CN"/>
        </w:rPr>
        <w:t>____ :_____</w:t>
      </w:r>
      <w:r>
        <w:rPr>
          <w:rFonts w:hint="eastAsia"/>
          <w:lang w:eastAsia="zh-CN"/>
        </w:rPr>
        <w:t>分割为</w:t>
      </w:r>
      <w:r>
        <w:rPr>
          <w:lang w:eastAsia="zh-CN"/>
        </w:rPr>
        <w:t>____:____</w:t>
      </w:r>
      <w:r>
        <w:rPr>
          <w:rFonts w:hint="eastAsia"/>
          <w:lang w:eastAsia="zh-CN"/>
        </w:rPr>
        <w:t>。</w:t>
      </w:r>
    </w:p>
    <w:p w:rsidR="00457C14" w:rsidRPr="001E3F78" w:rsidRDefault="00457C14" w:rsidP="00F33E55">
      <w:pPr>
        <w:spacing w:line="360" w:lineRule="auto"/>
        <w:rPr>
          <w:lang w:eastAsia="zh-CN"/>
        </w:rPr>
      </w:pPr>
      <w:r>
        <w:rPr>
          <w:lang w:eastAsia="zh-CN"/>
        </w:rPr>
        <w:t>(C)</w:t>
      </w:r>
      <w:r>
        <w:rPr>
          <w:lang w:eastAsia="zh-CN"/>
        </w:rPr>
        <w:tab/>
      </w:r>
      <w:r>
        <w:rPr>
          <w:rFonts w:hint="eastAsia"/>
          <w:lang w:eastAsia="zh-CN"/>
        </w:rPr>
        <w:t>每个缓存块可以存放</w:t>
      </w:r>
      <w:r>
        <w:rPr>
          <w:lang w:eastAsia="zh-CN"/>
        </w:rPr>
        <w:t>____</w:t>
      </w:r>
      <w:r>
        <w:rPr>
          <w:rFonts w:hint="eastAsia"/>
          <w:lang w:eastAsia="zh-CN"/>
        </w:rPr>
        <w:t>个数组元素</w:t>
      </w:r>
      <w:r>
        <w:rPr>
          <w:lang w:eastAsia="zh-CN"/>
        </w:rPr>
        <w:t xml:space="preserve">; </w:t>
      </w:r>
      <w:r>
        <w:rPr>
          <w:rFonts w:hint="eastAsia"/>
          <w:lang w:eastAsia="zh-CN"/>
        </w:rPr>
        <w:t>每个虚拟页可以存放</w:t>
      </w:r>
      <w:r>
        <w:rPr>
          <w:lang w:eastAsia="zh-CN"/>
        </w:rPr>
        <w:t>____</w:t>
      </w:r>
      <w:r>
        <w:rPr>
          <w:rFonts w:hint="eastAsia"/>
          <w:lang w:eastAsia="zh-CN"/>
        </w:rPr>
        <w:t>个数组元素。</w:t>
      </w:r>
    </w:p>
    <w:p w:rsidR="00457C14" w:rsidRDefault="00457C14" w:rsidP="00F33E55">
      <w:pPr>
        <w:spacing w:line="360" w:lineRule="auto"/>
        <w:rPr>
          <w:lang w:eastAsia="zh-CN"/>
        </w:rPr>
      </w:pPr>
      <w:r>
        <w:rPr>
          <w:lang w:eastAsia="zh-CN"/>
        </w:rPr>
        <w:t>(D)</w:t>
      </w:r>
      <w:r>
        <w:rPr>
          <w:lang w:eastAsia="zh-CN"/>
        </w:rPr>
        <w:tab/>
      </w:r>
      <w:r>
        <w:rPr>
          <w:rFonts w:hint="eastAsia"/>
          <w:lang w:eastAsia="zh-CN"/>
        </w:rPr>
        <w:t>第一个</w:t>
      </w:r>
      <w:r>
        <w:rPr>
          <w:lang w:eastAsia="zh-CN"/>
        </w:rPr>
        <w:t>for</w:t>
      </w:r>
      <w:r>
        <w:rPr>
          <w:rFonts w:hint="eastAsia"/>
          <w:lang w:eastAsia="zh-CN"/>
        </w:rPr>
        <w:t>循环中，每</w:t>
      </w:r>
      <w:r>
        <w:rPr>
          <w:lang w:eastAsia="zh-CN"/>
        </w:rPr>
        <w:t>____</w:t>
      </w:r>
      <w:r>
        <w:rPr>
          <w:rFonts w:hint="eastAsia"/>
          <w:lang w:eastAsia="zh-CN"/>
        </w:rPr>
        <w:t>次循环对应的地址对应一个缓存块</w:t>
      </w:r>
      <w:r>
        <w:rPr>
          <w:lang w:eastAsia="zh-CN"/>
        </w:rPr>
        <w:t>(Cache Block)</w:t>
      </w:r>
      <w:r>
        <w:rPr>
          <w:rFonts w:hint="eastAsia"/>
          <w:lang w:eastAsia="zh-CN"/>
        </w:rPr>
        <w:t>，循环</w:t>
      </w:r>
      <w:r>
        <w:rPr>
          <w:lang w:eastAsia="zh-CN"/>
        </w:rPr>
        <w:t>___</w:t>
      </w:r>
      <w:r>
        <w:rPr>
          <w:rFonts w:hint="eastAsia"/>
          <w:lang w:eastAsia="zh-CN"/>
        </w:rPr>
        <w:t>次将耗光所有缓存容量，如存满</w:t>
      </w:r>
      <w:r>
        <w:rPr>
          <w:lang w:eastAsia="zh-CN"/>
        </w:rPr>
        <w:t>A[0]</w:t>
      </w:r>
      <w:r>
        <w:rPr>
          <w:rFonts w:hint="eastAsia"/>
          <w:lang w:eastAsia="zh-CN"/>
        </w:rPr>
        <w:t>到</w:t>
      </w:r>
      <w:r>
        <w:rPr>
          <w:lang w:eastAsia="zh-CN"/>
        </w:rPr>
        <w:t>A[____]</w:t>
      </w:r>
      <w:r>
        <w:rPr>
          <w:rFonts w:hint="eastAsia"/>
          <w:lang w:eastAsia="zh-CN"/>
        </w:rPr>
        <w:t>；而第一个</w:t>
      </w:r>
      <w:r>
        <w:rPr>
          <w:lang w:eastAsia="zh-CN"/>
        </w:rPr>
        <w:t>for</w:t>
      </w:r>
      <w:r>
        <w:rPr>
          <w:rFonts w:hint="eastAsia"/>
          <w:lang w:eastAsia="zh-CN"/>
        </w:rPr>
        <w:t>循环结束后，缓存中存储的是</w:t>
      </w:r>
      <w:r>
        <w:rPr>
          <w:lang w:eastAsia="zh-CN"/>
        </w:rPr>
        <w:t>A[____]</w:t>
      </w:r>
      <w:r>
        <w:rPr>
          <w:rFonts w:hint="eastAsia"/>
          <w:lang w:eastAsia="zh-CN"/>
        </w:rPr>
        <w:t>到</w:t>
      </w:r>
      <w:r>
        <w:rPr>
          <w:lang w:eastAsia="zh-CN"/>
        </w:rPr>
        <w:t>A[____]</w:t>
      </w:r>
      <w:r>
        <w:rPr>
          <w:rFonts w:hint="eastAsia"/>
          <w:lang w:eastAsia="zh-CN"/>
        </w:rPr>
        <w:t>。</w:t>
      </w:r>
    </w:p>
    <w:p w:rsidR="00457C14" w:rsidRPr="007A25E3" w:rsidRDefault="00457C14" w:rsidP="00F33E55">
      <w:pPr>
        <w:spacing w:line="360" w:lineRule="auto"/>
        <w:rPr>
          <w:lang w:eastAsia="zh-CN"/>
        </w:rPr>
      </w:pPr>
      <w:r>
        <w:rPr>
          <w:lang w:eastAsia="zh-CN"/>
        </w:rPr>
        <w:t>(E)</w:t>
      </w:r>
      <w:r>
        <w:rPr>
          <w:lang w:eastAsia="zh-CN"/>
        </w:rPr>
        <w:tab/>
      </w:r>
      <w:r>
        <w:rPr>
          <w:rFonts w:hint="eastAsia"/>
          <w:lang w:eastAsia="zh-CN"/>
        </w:rPr>
        <w:t>第二个</w:t>
      </w:r>
      <w:r>
        <w:rPr>
          <w:lang w:eastAsia="zh-CN"/>
        </w:rPr>
        <w:t>for</w:t>
      </w:r>
      <w:r>
        <w:rPr>
          <w:rFonts w:hint="eastAsia"/>
          <w:lang w:eastAsia="zh-CN"/>
        </w:rPr>
        <w:t>循环中，缓存、</w:t>
      </w:r>
      <w:r>
        <w:rPr>
          <w:lang w:eastAsia="zh-CN"/>
        </w:rPr>
        <w:t>TLB</w:t>
      </w:r>
      <w:r>
        <w:rPr>
          <w:rFonts w:hint="eastAsia"/>
          <w:lang w:eastAsia="zh-CN"/>
        </w:rPr>
        <w:t>和页表的命中率分别为：</w:t>
      </w:r>
      <w:r>
        <w:rPr>
          <w:lang w:eastAsia="zh-CN"/>
        </w:rPr>
        <w:t>_____</w:t>
      </w:r>
      <w:r>
        <w:rPr>
          <w:rFonts w:hint="eastAsia"/>
          <w:lang w:eastAsia="zh-CN"/>
        </w:rPr>
        <w:t>、</w:t>
      </w:r>
      <w:r>
        <w:rPr>
          <w:lang w:eastAsia="zh-CN"/>
        </w:rPr>
        <w:t>_____</w:t>
      </w:r>
      <w:r>
        <w:rPr>
          <w:rFonts w:hint="eastAsia"/>
          <w:lang w:eastAsia="zh-CN"/>
        </w:rPr>
        <w:t>和</w:t>
      </w:r>
      <w:r>
        <w:rPr>
          <w:lang w:eastAsia="zh-CN"/>
        </w:rPr>
        <w:t>_____</w:t>
      </w:r>
      <w:r>
        <w:rPr>
          <w:rFonts w:hint="eastAsia"/>
          <w:lang w:eastAsia="zh-CN"/>
        </w:rPr>
        <w:t>。</w:t>
      </w:r>
    </w:p>
    <w:p w:rsidR="00457C14" w:rsidRDefault="00457C14">
      <w:pPr>
        <w:widowControl/>
        <w:suppressAutoHyphens w:val="0"/>
        <w:jc w:val="left"/>
        <w:rPr>
          <w:b/>
          <w:lang w:eastAsia="zh-CN"/>
        </w:rPr>
      </w:pPr>
    </w:p>
    <w:p w:rsidR="00457C14" w:rsidRDefault="00457C14">
      <w:pPr>
        <w:widowControl/>
        <w:suppressAutoHyphens w:val="0"/>
        <w:jc w:val="left"/>
        <w:rPr>
          <w:b/>
          <w:lang w:eastAsia="zh-CN"/>
        </w:rPr>
      </w:pPr>
    </w:p>
    <w:p w:rsidR="00457C14" w:rsidRDefault="00457C14">
      <w:pPr>
        <w:widowControl/>
        <w:suppressAutoHyphens w:val="0"/>
        <w:jc w:val="left"/>
        <w:rPr>
          <w:b/>
          <w:lang w:eastAsia="zh-CN"/>
        </w:rPr>
      </w:pPr>
    </w:p>
    <w:p w:rsidR="00457C14" w:rsidRDefault="00457C14">
      <w:pPr>
        <w:widowControl/>
        <w:suppressAutoHyphens w:val="0"/>
        <w:jc w:val="left"/>
        <w:rPr>
          <w:b/>
          <w:lang w:eastAsia="zh-CN"/>
        </w:rPr>
      </w:pPr>
    </w:p>
    <w:p w:rsidR="00457C14" w:rsidRDefault="00457C14">
      <w:pPr>
        <w:widowControl/>
        <w:suppressAutoHyphens w:val="0"/>
        <w:jc w:val="left"/>
        <w:rPr>
          <w:b/>
          <w:lang w:eastAsia="zh-CN"/>
        </w:rPr>
      </w:pPr>
    </w:p>
    <w:p w:rsidR="00457C14" w:rsidRDefault="00457C14">
      <w:pPr>
        <w:widowControl/>
        <w:suppressAutoHyphens w:val="0"/>
        <w:jc w:val="left"/>
        <w:rPr>
          <w:b/>
          <w:lang w:eastAsia="zh-CN"/>
        </w:rPr>
      </w:pPr>
    </w:p>
    <w:p w:rsidR="00457C14" w:rsidRDefault="00457C14">
      <w:pPr>
        <w:widowControl/>
        <w:suppressAutoHyphens w:val="0"/>
        <w:jc w:val="left"/>
        <w:rPr>
          <w:b/>
          <w:lang w:eastAsia="zh-CN"/>
        </w:rPr>
      </w:pPr>
    </w:p>
    <w:p w:rsidR="00457C14" w:rsidRDefault="00457C14">
      <w:pPr>
        <w:widowControl/>
        <w:suppressAutoHyphens w:val="0"/>
        <w:jc w:val="left"/>
        <w:rPr>
          <w:b/>
          <w:lang w:eastAsia="zh-CN"/>
        </w:rPr>
      </w:pPr>
    </w:p>
    <w:p w:rsidR="00457C14" w:rsidRDefault="00457C14">
      <w:pPr>
        <w:widowControl/>
        <w:suppressAutoHyphens w:val="0"/>
        <w:jc w:val="left"/>
        <w:rPr>
          <w:b/>
          <w:lang w:eastAsia="zh-CN"/>
        </w:rPr>
      </w:pPr>
    </w:p>
    <w:p w:rsidR="00457C14" w:rsidRDefault="00457C14" w:rsidP="009C5C86">
      <w:pPr>
        <w:spacing w:line="360" w:lineRule="auto"/>
        <w:rPr>
          <w:b/>
          <w:lang w:eastAsia="zh-CN"/>
        </w:rPr>
      </w:pPr>
    </w:p>
    <w:p w:rsidR="00457C14" w:rsidRPr="00717549" w:rsidRDefault="00457C14" w:rsidP="009C5C86">
      <w:pPr>
        <w:spacing w:line="360" w:lineRule="auto"/>
        <w:rPr>
          <w:rFonts w:ascii="宋体" w:cs="宋体"/>
          <w:b/>
          <w:sz w:val="20"/>
          <w:szCs w:val="21"/>
          <w:u w:val="single"/>
          <w:lang w:eastAsia="zh-CN"/>
        </w:rPr>
      </w:pPr>
      <w:r w:rsidRPr="00717549">
        <w:rPr>
          <w:rFonts w:ascii="宋体" w:hAnsi="宋体" w:cs="宋体" w:hint="eastAsia"/>
          <w:b/>
          <w:sz w:val="20"/>
          <w:szCs w:val="21"/>
          <w:u w:val="single"/>
          <w:lang w:eastAsia="zh-CN"/>
        </w:rPr>
        <w:t>第</w:t>
      </w:r>
      <w:r>
        <w:rPr>
          <w:rFonts w:ascii="宋体" w:hAnsi="宋体" w:cs="宋体" w:hint="eastAsia"/>
          <w:b/>
          <w:sz w:val="20"/>
          <w:szCs w:val="21"/>
          <w:u w:val="single"/>
          <w:lang w:eastAsia="zh-CN"/>
        </w:rPr>
        <w:t>三</w:t>
      </w:r>
      <w:r w:rsidRPr="00717549">
        <w:rPr>
          <w:rFonts w:ascii="宋体" w:hAnsi="宋体" w:cs="宋体" w:hint="eastAsia"/>
          <w:b/>
          <w:sz w:val="20"/>
          <w:szCs w:val="21"/>
          <w:u w:val="single"/>
          <w:lang w:eastAsia="zh-CN"/>
        </w:rPr>
        <w:t>部分：</w:t>
      </w:r>
      <w:r>
        <w:rPr>
          <w:rFonts w:ascii="宋体" w:hAnsi="宋体" w:cs="宋体"/>
          <w:b/>
          <w:sz w:val="20"/>
          <w:szCs w:val="21"/>
          <w:u w:val="single"/>
          <w:lang w:eastAsia="zh-CN"/>
        </w:rPr>
        <w:t>C =&gt; MIPS</w:t>
      </w:r>
    </w:p>
    <w:p w:rsidR="00457C14" w:rsidRDefault="00457C14" w:rsidP="00F33E55">
      <w:pPr>
        <w:spacing w:line="360" w:lineRule="auto"/>
        <w:rPr>
          <w:lang w:eastAsia="zh-CN"/>
        </w:rPr>
      </w:pPr>
      <w:r>
        <w:rPr>
          <w:lang w:eastAsia="zh-CN"/>
        </w:rPr>
        <w:t>C: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510"/>
        <w:gridCol w:w="5012"/>
      </w:tblGrid>
      <w:tr w:rsidR="00457C14" w:rsidTr="003C21B8">
        <w:tc>
          <w:tcPr>
            <w:tcW w:w="3510" w:type="dxa"/>
          </w:tcPr>
          <w:p w:rsidR="00457C14" w:rsidRPr="003C21B8" w:rsidRDefault="00457C14" w:rsidP="003C21B8">
            <w:pPr>
              <w:spacing w:line="360" w:lineRule="auto"/>
              <w:rPr>
                <w:i/>
                <w:lang w:eastAsia="zh-CN"/>
              </w:rPr>
            </w:pPr>
            <w:r w:rsidRPr="003C21B8">
              <w:rPr>
                <w:i/>
                <w:lang w:eastAsia="zh-CN"/>
              </w:rPr>
              <w:t>typedef struct kid_node{</w:t>
            </w:r>
          </w:p>
          <w:p w:rsidR="00457C14" w:rsidRPr="003C21B8" w:rsidRDefault="00457C14" w:rsidP="003C21B8">
            <w:pPr>
              <w:spacing w:line="360" w:lineRule="auto"/>
              <w:rPr>
                <w:i/>
                <w:lang w:eastAsia="zh-CN"/>
              </w:rPr>
            </w:pPr>
            <w:r w:rsidRPr="003C21B8">
              <w:rPr>
                <w:i/>
                <w:lang w:eastAsia="zh-CN"/>
              </w:rPr>
              <w:tab/>
            </w:r>
            <w:r w:rsidRPr="003C21B8">
              <w:rPr>
                <w:i/>
                <w:lang w:eastAsia="zh-CN"/>
              </w:rPr>
              <w:tab/>
              <w:t>int</w:t>
            </w:r>
            <w:r w:rsidRPr="003C21B8">
              <w:rPr>
                <w:i/>
                <w:lang w:eastAsia="zh-CN"/>
              </w:rPr>
              <w:tab/>
              <w:t xml:space="preserve"> </w:t>
            </w:r>
            <w:r w:rsidRPr="003C21B8">
              <w:rPr>
                <w:i/>
                <w:lang w:eastAsia="zh-CN"/>
              </w:rPr>
              <w:tab/>
              <w:t>grade;</w:t>
            </w:r>
          </w:p>
          <w:p w:rsidR="00457C14" w:rsidRPr="003C21B8" w:rsidRDefault="00457C14" w:rsidP="003C21B8">
            <w:pPr>
              <w:spacing w:line="360" w:lineRule="auto"/>
              <w:rPr>
                <w:i/>
                <w:lang w:eastAsia="zh-CN"/>
              </w:rPr>
            </w:pPr>
            <w:r w:rsidRPr="003C21B8">
              <w:rPr>
                <w:i/>
                <w:lang w:eastAsia="zh-CN"/>
              </w:rPr>
              <w:tab/>
            </w:r>
            <w:r w:rsidRPr="003C21B8">
              <w:rPr>
                <w:i/>
                <w:lang w:eastAsia="zh-CN"/>
              </w:rPr>
              <w:tab/>
              <w:t>char</w:t>
            </w:r>
            <w:r w:rsidRPr="003C21B8">
              <w:rPr>
                <w:i/>
                <w:lang w:eastAsia="zh-CN"/>
              </w:rPr>
              <w:tab/>
            </w:r>
            <w:r w:rsidRPr="003C21B8">
              <w:rPr>
                <w:i/>
                <w:lang w:eastAsia="zh-CN"/>
              </w:rPr>
              <w:tab/>
              <w:t>*name;</w:t>
            </w:r>
          </w:p>
          <w:p w:rsidR="00457C14" w:rsidRPr="003C21B8" w:rsidRDefault="00457C14" w:rsidP="003C21B8">
            <w:pPr>
              <w:spacing w:line="360" w:lineRule="auto"/>
              <w:rPr>
                <w:i/>
                <w:lang w:eastAsia="zh-CN"/>
              </w:rPr>
            </w:pPr>
            <w:r w:rsidRPr="003C21B8">
              <w:rPr>
                <w:i/>
                <w:lang w:eastAsia="zh-CN"/>
              </w:rPr>
              <w:tab/>
            </w:r>
            <w:r w:rsidRPr="003C21B8">
              <w:rPr>
                <w:i/>
                <w:lang w:eastAsia="zh-CN"/>
              </w:rPr>
              <w:tab/>
              <w:t>struct</w:t>
            </w:r>
            <w:r w:rsidRPr="003C21B8">
              <w:rPr>
                <w:i/>
                <w:lang w:eastAsia="zh-CN"/>
              </w:rPr>
              <w:tab/>
              <w:t>kid_node</w:t>
            </w:r>
            <w:r w:rsidRPr="003C21B8">
              <w:rPr>
                <w:i/>
                <w:lang w:eastAsia="zh-CN"/>
              </w:rPr>
              <w:tab/>
              <w:t>*next;</w:t>
            </w:r>
          </w:p>
          <w:p w:rsidR="00457C14" w:rsidRDefault="00457C14" w:rsidP="003C21B8">
            <w:pPr>
              <w:spacing w:line="360" w:lineRule="auto"/>
              <w:rPr>
                <w:lang w:eastAsia="zh-CN"/>
              </w:rPr>
            </w:pPr>
            <w:r w:rsidRPr="003C21B8">
              <w:rPr>
                <w:i/>
                <w:lang w:eastAsia="zh-CN"/>
              </w:rPr>
              <w:tab/>
              <w:t>}kid_t;</w:t>
            </w:r>
          </w:p>
        </w:tc>
        <w:tc>
          <w:tcPr>
            <w:tcW w:w="5012" w:type="dxa"/>
          </w:tcPr>
          <w:p w:rsidR="00457C14" w:rsidRPr="003C21B8" w:rsidRDefault="00457C14" w:rsidP="003C21B8">
            <w:pPr>
              <w:spacing w:line="360" w:lineRule="auto"/>
              <w:rPr>
                <w:i/>
                <w:lang w:eastAsia="zh-CN"/>
              </w:rPr>
            </w:pPr>
            <w:r w:rsidRPr="003C21B8">
              <w:rPr>
                <w:i/>
                <w:lang w:eastAsia="zh-CN"/>
              </w:rPr>
              <w:t xml:space="preserve"> int  grade_sum (kid_t) *kid)  {</w:t>
            </w:r>
          </w:p>
          <w:p w:rsidR="00457C14" w:rsidRPr="003C21B8" w:rsidRDefault="00457C14" w:rsidP="003C21B8">
            <w:pPr>
              <w:spacing w:line="360" w:lineRule="auto"/>
              <w:ind w:firstLine="420"/>
              <w:rPr>
                <w:i/>
                <w:lang w:eastAsia="zh-CN"/>
              </w:rPr>
            </w:pPr>
            <w:r w:rsidRPr="003C21B8">
              <w:rPr>
                <w:i/>
                <w:lang w:eastAsia="zh-CN"/>
              </w:rPr>
              <w:t>if (kid==NULL)</w:t>
            </w:r>
          </w:p>
          <w:p w:rsidR="00457C14" w:rsidRPr="003C21B8" w:rsidRDefault="00457C14" w:rsidP="003C21B8">
            <w:pPr>
              <w:spacing w:line="360" w:lineRule="auto"/>
              <w:ind w:firstLine="420"/>
              <w:rPr>
                <w:i/>
                <w:lang w:eastAsia="zh-CN"/>
              </w:rPr>
            </w:pPr>
            <w:r w:rsidRPr="003C21B8">
              <w:rPr>
                <w:i/>
                <w:lang w:eastAsia="zh-CN"/>
              </w:rPr>
              <w:t xml:space="preserve">     return 0;</w:t>
            </w:r>
          </w:p>
          <w:p w:rsidR="00457C14" w:rsidRPr="003C21B8" w:rsidRDefault="00457C14" w:rsidP="003C21B8">
            <w:pPr>
              <w:spacing w:line="360" w:lineRule="auto"/>
              <w:ind w:firstLine="420"/>
              <w:rPr>
                <w:i/>
                <w:lang w:eastAsia="zh-CN"/>
              </w:rPr>
            </w:pPr>
            <w:r w:rsidRPr="003C21B8">
              <w:rPr>
                <w:i/>
                <w:lang w:eastAsia="zh-CN"/>
              </w:rPr>
              <w:t>else</w:t>
            </w:r>
          </w:p>
          <w:p w:rsidR="00457C14" w:rsidRPr="003C21B8" w:rsidRDefault="00457C14" w:rsidP="003C21B8">
            <w:pPr>
              <w:spacing w:line="360" w:lineRule="auto"/>
              <w:ind w:firstLine="420"/>
              <w:rPr>
                <w:i/>
                <w:lang w:eastAsia="zh-CN"/>
              </w:rPr>
            </w:pPr>
            <w:r w:rsidRPr="003C21B8">
              <w:rPr>
                <w:i/>
                <w:lang w:eastAsia="zh-CN"/>
              </w:rPr>
              <w:t xml:space="preserve">    return kid-&gt;grade + grade_sum(kid-&gt;next);</w:t>
            </w:r>
          </w:p>
        </w:tc>
      </w:tr>
    </w:tbl>
    <w:p w:rsidR="00457C14" w:rsidRDefault="00457C14" w:rsidP="00F33E55">
      <w:pPr>
        <w:spacing w:line="360" w:lineRule="auto"/>
        <w:rPr>
          <w:lang w:eastAsia="zh-CN"/>
        </w:rPr>
      </w:pPr>
      <w:r>
        <w:rPr>
          <w:lang w:eastAsia="zh-CN"/>
        </w:rPr>
        <w:t>MIPS: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510"/>
        <w:gridCol w:w="5012"/>
      </w:tblGrid>
      <w:tr w:rsidR="00457C14" w:rsidTr="003C21B8">
        <w:tc>
          <w:tcPr>
            <w:tcW w:w="3510" w:type="dxa"/>
          </w:tcPr>
          <w:p w:rsidR="00457C14" w:rsidRDefault="00457C14" w:rsidP="003C21B8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grade_sum: </w:t>
            </w:r>
          </w:p>
        </w:tc>
        <w:tc>
          <w:tcPr>
            <w:tcW w:w="5012" w:type="dxa"/>
          </w:tcPr>
          <w:p w:rsidR="00457C14" w:rsidRDefault="00457C14" w:rsidP="003C21B8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 #</w:t>
            </w:r>
            <w:r>
              <w:rPr>
                <w:rFonts w:hint="eastAsia"/>
                <w:lang w:eastAsia="zh-CN"/>
              </w:rPr>
              <w:t>请补充注释</w:t>
            </w:r>
          </w:p>
        </w:tc>
      </w:tr>
      <w:tr w:rsidR="00457C14" w:rsidTr="003C21B8">
        <w:tc>
          <w:tcPr>
            <w:tcW w:w="3510" w:type="dxa"/>
          </w:tcPr>
          <w:p w:rsidR="00457C14" w:rsidRDefault="00457C14" w:rsidP="003C21B8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  beq _____, ______, NULL_CASE</w:t>
            </w:r>
          </w:p>
        </w:tc>
        <w:tc>
          <w:tcPr>
            <w:tcW w:w="5012" w:type="dxa"/>
          </w:tcPr>
          <w:p w:rsidR="00457C14" w:rsidRDefault="00457C14" w:rsidP="003C21B8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对应</w:t>
            </w:r>
            <w:r>
              <w:rPr>
                <w:lang w:eastAsia="zh-CN"/>
              </w:rPr>
              <w:t>if</w:t>
            </w:r>
            <w:r>
              <w:rPr>
                <w:rFonts w:hint="eastAsia"/>
                <w:lang w:eastAsia="zh-CN"/>
              </w:rPr>
              <w:t>语句</w:t>
            </w:r>
          </w:p>
        </w:tc>
      </w:tr>
      <w:tr w:rsidR="00457C14" w:rsidTr="003C21B8">
        <w:tc>
          <w:tcPr>
            <w:tcW w:w="3510" w:type="dxa"/>
          </w:tcPr>
          <w:p w:rsidR="00457C14" w:rsidRDefault="00457C14" w:rsidP="003C21B8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  </w:t>
            </w:r>
          </w:p>
        </w:tc>
        <w:tc>
          <w:tcPr>
            <w:tcW w:w="5012" w:type="dxa"/>
          </w:tcPr>
          <w:p w:rsidR="00457C14" w:rsidRDefault="00457C14" w:rsidP="003C21B8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Move Stack Point</w:t>
            </w:r>
          </w:p>
        </w:tc>
      </w:tr>
      <w:tr w:rsidR="00457C14" w:rsidTr="003C21B8">
        <w:tc>
          <w:tcPr>
            <w:tcW w:w="3510" w:type="dxa"/>
          </w:tcPr>
          <w:p w:rsidR="00457C14" w:rsidRDefault="00457C14" w:rsidP="003C21B8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  </w:t>
            </w:r>
          </w:p>
        </w:tc>
        <w:tc>
          <w:tcPr>
            <w:tcW w:w="5012" w:type="dxa"/>
          </w:tcPr>
          <w:p w:rsidR="00457C14" w:rsidRDefault="00457C14" w:rsidP="003C21B8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Store return address to stack</w:t>
            </w:r>
          </w:p>
        </w:tc>
      </w:tr>
      <w:tr w:rsidR="00457C14" w:rsidTr="003C21B8">
        <w:tc>
          <w:tcPr>
            <w:tcW w:w="3510" w:type="dxa"/>
          </w:tcPr>
          <w:p w:rsidR="00457C14" w:rsidRDefault="00457C14" w:rsidP="003C21B8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  </w:t>
            </w:r>
          </w:p>
        </w:tc>
        <w:tc>
          <w:tcPr>
            <w:tcW w:w="5012" w:type="dxa"/>
          </w:tcPr>
          <w:p w:rsidR="00457C14" w:rsidRPr="004363C4" w:rsidRDefault="00457C14" w:rsidP="003C21B8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457C14" w:rsidTr="003C21B8">
        <w:tc>
          <w:tcPr>
            <w:tcW w:w="3510" w:type="dxa"/>
          </w:tcPr>
          <w:p w:rsidR="00457C14" w:rsidRDefault="00457C14" w:rsidP="003C21B8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  </w:t>
            </w:r>
          </w:p>
        </w:tc>
        <w:tc>
          <w:tcPr>
            <w:tcW w:w="5012" w:type="dxa"/>
          </w:tcPr>
          <w:p w:rsidR="00457C14" w:rsidRPr="004363C4" w:rsidRDefault="00457C14" w:rsidP="003C21B8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Prepare kid-&gt;next as argument for next call</w:t>
            </w:r>
          </w:p>
        </w:tc>
      </w:tr>
      <w:tr w:rsidR="00457C14" w:rsidTr="003C21B8">
        <w:tc>
          <w:tcPr>
            <w:tcW w:w="3510" w:type="dxa"/>
          </w:tcPr>
          <w:p w:rsidR="00457C14" w:rsidRDefault="00457C14" w:rsidP="003C21B8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  jal  grade_sum</w:t>
            </w:r>
          </w:p>
        </w:tc>
        <w:tc>
          <w:tcPr>
            <w:tcW w:w="5012" w:type="dxa"/>
          </w:tcPr>
          <w:p w:rsidR="00457C14" w:rsidRDefault="00457C14" w:rsidP="003C21B8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457C14" w:rsidTr="003C21B8">
        <w:tc>
          <w:tcPr>
            <w:tcW w:w="3510" w:type="dxa"/>
          </w:tcPr>
          <w:p w:rsidR="00457C14" w:rsidRDefault="00457C14" w:rsidP="003C21B8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  lw  $a0, 0($sp)</w:t>
            </w:r>
          </w:p>
        </w:tc>
        <w:tc>
          <w:tcPr>
            <w:tcW w:w="5012" w:type="dxa"/>
          </w:tcPr>
          <w:p w:rsidR="00457C14" w:rsidRDefault="00457C14" w:rsidP="003C21B8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457C14" w:rsidTr="003C21B8">
        <w:tc>
          <w:tcPr>
            <w:tcW w:w="3510" w:type="dxa"/>
          </w:tcPr>
          <w:p w:rsidR="00457C14" w:rsidRDefault="00457C14" w:rsidP="003C21B8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  </w:t>
            </w:r>
          </w:p>
        </w:tc>
        <w:tc>
          <w:tcPr>
            <w:tcW w:w="5012" w:type="dxa"/>
          </w:tcPr>
          <w:p w:rsidR="00457C14" w:rsidRDefault="00457C14" w:rsidP="003C21B8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Load kid-&gt;grade into $t0</w:t>
            </w:r>
          </w:p>
        </w:tc>
      </w:tr>
      <w:tr w:rsidR="00457C14" w:rsidTr="003C21B8">
        <w:tc>
          <w:tcPr>
            <w:tcW w:w="3510" w:type="dxa"/>
          </w:tcPr>
          <w:p w:rsidR="00457C14" w:rsidRDefault="00457C14" w:rsidP="003C21B8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  </w:t>
            </w:r>
          </w:p>
        </w:tc>
        <w:tc>
          <w:tcPr>
            <w:tcW w:w="5012" w:type="dxa"/>
          </w:tcPr>
          <w:p w:rsidR="00457C14" w:rsidRDefault="00457C14" w:rsidP="003C21B8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Restore return address</w:t>
            </w:r>
          </w:p>
        </w:tc>
      </w:tr>
      <w:tr w:rsidR="00457C14" w:rsidTr="003C21B8">
        <w:tc>
          <w:tcPr>
            <w:tcW w:w="3510" w:type="dxa"/>
          </w:tcPr>
          <w:p w:rsidR="00457C14" w:rsidRDefault="00457C14" w:rsidP="003C21B8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  </w:t>
            </w:r>
          </w:p>
        </w:tc>
        <w:tc>
          <w:tcPr>
            <w:tcW w:w="5012" w:type="dxa"/>
          </w:tcPr>
          <w:p w:rsidR="00457C14" w:rsidRDefault="00457C14" w:rsidP="003C21B8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457C14" w:rsidTr="003C21B8">
        <w:tc>
          <w:tcPr>
            <w:tcW w:w="3510" w:type="dxa"/>
          </w:tcPr>
          <w:p w:rsidR="00457C14" w:rsidRDefault="00457C14" w:rsidP="003C21B8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  </w:t>
            </w:r>
          </w:p>
        </w:tc>
        <w:tc>
          <w:tcPr>
            <w:tcW w:w="5012" w:type="dxa"/>
          </w:tcPr>
          <w:p w:rsidR="00457C14" w:rsidRPr="00242784" w:rsidRDefault="00457C14" w:rsidP="003C21B8">
            <w:pPr>
              <w:spacing w:line="360" w:lineRule="auto"/>
              <w:jc w:val="center"/>
              <w:rPr>
                <w:lang w:eastAsia="zh-CN"/>
              </w:rPr>
            </w:pPr>
            <w:r w:rsidRPr="00242784">
              <w:rPr>
                <w:lang w:eastAsia="zh-CN"/>
              </w:rPr>
              <w:t>Prepare kid-&gt;grade + grade_sum(kid-&gt;next);</w:t>
            </w:r>
          </w:p>
        </w:tc>
      </w:tr>
      <w:tr w:rsidR="00457C14" w:rsidTr="003C21B8">
        <w:tc>
          <w:tcPr>
            <w:tcW w:w="3510" w:type="dxa"/>
          </w:tcPr>
          <w:p w:rsidR="00457C14" w:rsidRDefault="00457C14" w:rsidP="003C21B8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  </w:t>
            </w:r>
          </w:p>
        </w:tc>
        <w:tc>
          <w:tcPr>
            <w:tcW w:w="5012" w:type="dxa"/>
          </w:tcPr>
          <w:p w:rsidR="00457C14" w:rsidRDefault="00457C14" w:rsidP="003C21B8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return</w:t>
            </w:r>
          </w:p>
        </w:tc>
      </w:tr>
      <w:tr w:rsidR="00457C14" w:rsidTr="003C21B8">
        <w:tc>
          <w:tcPr>
            <w:tcW w:w="3510" w:type="dxa"/>
          </w:tcPr>
          <w:p w:rsidR="00457C14" w:rsidRDefault="00457C14" w:rsidP="003C21B8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NULL_CASE: </w:t>
            </w:r>
          </w:p>
        </w:tc>
        <w:tc>
          <w:tcPr>
            <w:tcW w:w="5012" w:type="dxa"/>
          </w:tcPr>
          <w:p w:rsidR="00457C14" w:rsidRDefault="00457C14" w:rsidP="003C21B8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457C14" w:rsidTr="003C21B8">
        <w:tc>
          <w:tcPr>
            <w:tcW w:w="3510" w:type="dxa"/>
          </w:tcPr>
          <w:p w:rsidR="00457C14" w:rsidRDefault="00457C14" w:rsidP="003C21B8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  </w:t>
            </w:r>
          </w:p>
        </w:tc>
        <w:tc>
          <w:tcPr>
            <w:tcW w:w="5012" w:type="dxa"/>
          </w:tcPr>
          <w:p w:rsidR="00457C14" w:rsidRDefault="00457C14" w:rsidP="003C21B8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Prepare 0</w:t>
            </w:r>
          </w:p>
        </w:tc>
      </w:tr>
      <w:tr w:rsidR="00457C14" w:rsidTr="003C21B8">
        <w:tc>
          <w:tcPr>
            <w:tcW w:w="3510" w:type="dxa"/>
          </w:tcPr>
          <w:p w:rsidR="00457C14" w:rsidRDefault="00457C14" w:rsidP="003C21B8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  </w:t>
            </w:r>
          </w:p>
        </w:tc>
        <w:tc>
          <w:tcPr>
            <w:tcW w:w="5012" w:type="dxa"/>
          </w:tcPr>
          <w:p w:rsidR="00457C14" w:rsidRDefault="00457C14" w:rsidP="003C21B8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Return</w:t>
            </w:r>
          </w:p>
        </w:tc>
      </w:tr>
    </w:tbl>
    <w:p w:rsidR="00457C14" w:rsidRDefault="00457C14" w:rsidP="00F33E55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指令提示：</w:t>
      </w:r>
      <w:r>
        <w:rPr>
          <w:lang w:eastAsia="zh-CN"/>
        </w:rPr>
        <w:t>sw, lw, addu, addi, move, jr</w:t>
      </w:r>
      <w:r>
        <w:rPr>
          <w:rFonts w:hint="eastAsia"/>
          <w:lang w:eastAsia="zh-CN"/>
        </w:rPr>
        <w:t>；寄存器提示：</w:t>
      </w:r>
      <w:r>
        <w:rPr>
          <w:lang w:eastAsia="zh-CN"/>
        </w:rPr>
        <w:t>$a0, $v0, $t0, $ra, $sp</w:t>
      </w:r>
    </w:p>
    <w:p w:rsidR="00457C14" w:rsidRPr="00F9273F" w:rsidRDefault="00457C14" w:rsidP="00F33E55">
      <w:pPr>
        <w:spacing w:line="360" w:lineRule="auto"/>
        <w:rPr>
          <w:lang w:eastAsia="zh-CN"/>
        </w:rPr>
      </w:pPr>
    </w:p>
    <w:p w:rsidR="00457C14" w:rsidRDefault="00457C14" w:rsidP="00F33E55">
      <w:pPr>
        <w:spacing w:line="360" w:lineRule="auto"/>
        <w:rPr>
          <w:lang w:eastAsia="zh-CN"/>
        </w:rPr>
      </w:pPr>
    </w:p>
    <w:p w:rsidR="00457C14" w:rsidRDefault="00457C14" w:rsidP="00F33E55">
      <w:pPr>
        <w:spacing w:line="360" w:lineRule="auto"/>
        <w:rPr>
          <w:lang w:eastAsia="zh-CN"/>
        </w:rPr>
      </w:pPr>
    </w:p>
    <w:p w:rsidR="00457C14" w:rsidRDefault="00457C14" w:rsidP="00F33E55">
      <w:pPr>
        <w:spacing w:line="360" w:lineRule="auto"/>
        <w:rPr>
          <w:lang w:eastAsia="zh-CN"/>
        </w:rPr>
      </w:pPr>
    </w:p>
    <w:p w:rsidR="00457C14" w:rsidRDefault="00457C14" w:rsidP="00F33E55">
      <w:pPr>
        <w:spacing w:line="360" w:lineRule="auto"/>
        <w:rPr>
          <w:lang w:eastAsia="zh-CN"/>
        </w:rPr>
      </w:pPr>
    </w:p>
    <w:p w:rsidR="00457C14" w:rsidRDefault="00457C14" w:rsidP="007E3FFC">
      <w:pPr>
        <w:spacing w:line="360" w:lineRule="auto"/>
        <w:rPr>
          <w:rFonts w:ascii="宋体" w:cs="宋体"/>
          <w:b/>
          <w:sz w:val="20"/>
          <w:szCs w:val="21"/>
          <w:u w:val="single"/>
          <w:lang w:eastAsia="zh-CN"/>
        </w:rPr>
      </w:pPr>
      <w:r>
        <w:rPr>
          <w:rFonts w:ascii="宋体" w:hAnsi="宋体" w:cs="宋体" w:hint="eastAsia"/>
          <w:b/>
          <w:sz w:val="20"/>
          <w:szCs w:val="21"/>
          <w:u w:val="single"/>
          <w:lang w:eastAsia="zh-CN"/>
        </w:rPr>
        <w:t>第四部分：输入输出系统</w:t>
      </w:r>
    </w:p>
    <w:p w:rsidR="00457C14" w:rsidRDefault="00457C14" w:rsidP="007E3FFC">
      <w:pPr>
        <w:spacing w:line="360" w:lineRule="auto"/>
        <w:rPr>
          <w:rFonts w:ascii="宋体" w:cs="宋体"/>
          <w:sz w:val="20"/>
          <w:szCs w:val="21"/>
          <w:lang w:eastAsia="zh-CN"/>
        </w:rPr>
      </w:pPr>
      <w:r w:rsidRPr="006E4ABD">
        <w:rPr>
          <w:rFonts w:ascii="宋体" w:hAnsi="宋体" w:cs="宋体"/>
          <w:sz w:val="20"/>
          <w:szCs w:val="21"/>
          <w:lang w:eastAsia="zh-CN"/>
        </w:rPr>
        <w:t>1</w:t>
      </w:r>
      <w:r w:rsidRPr="006E4ABD">
        <w:rPr>
          <w:rFonts w:ascii="宋体" w:hAnsi="宋体" w:cs="宋体" w:hint="eastAsia"/>
          <w:sz w:val="20"/>
          <w:szCs w:val="21"/>
          <w:lang w:eastAsia="zh-CN"/>
        </w:rPr>
        <w:t>、</w:t>
      </w:r>
      <w:r>
        <w:rPr>
          <w:rFonts w:ascii="宋体" w:hAnsi="宋体" w:cs="宋体" w:hint="eastAsia"/>
          <w:sz w:val="20"/>
          <w:szCs w:val="21"/>
          <w:lang w:eastAsia="zh-CN"/>
        </w:rPr>
        <w:t>假设每个扇区</w:t>
      </w:r>
      <w:r>
        <w:rPr>
          <w:rFonts w:ascii="宋体" w:hAnsi="宋体" w:cs="宋体"/>
          <w:sz w:val="20"/>
          <w:szCs w:val="21"/>
          <w:lang w:eastAsia="zh-CN"/>
        </w:rPr>
        <w:t>512</w:t>
      </w:r>
      <w:r>
        <w:rPr>
          <w:rFonts w:ascii="宋体" w:hAnsi="宋体" w:cs="宋体" w:hint="eastAsia"/>
          <w:sz w:val="20"/>
          <w:szCs w:val="21"/>
          <w:lang w:eastAsia="zh-CN"/>
        </w:rPr>
        <w:t>字节，磁盘转速为</w:t>
      </w:r>
      <w:r>
        <w:rPr>
          <w:rFonts w:ascii="宋体" w:hAnsi="宋体" w:cs="宋体"/>
          <w:sz w:val="20"/>
          <w:szCs w:val="21"/>
          <w:lang w:eastAsia="zh-CN"/>
        </w:rPr>
        <w:t>5400RPM</w:t>
      </w:r>
      <w:r>
        <w:rPr>
          <w:rFonts w:ascii="宋体" w:hAnsi="宋体" w:cs="宋体" w:hint="eastAsia"/>
          <w:sz w:val="20"/>
          <w:szCs w:val="21"/>
          <w:lang w:eastAsia="zh-CN"/>
        </w:rPr>
        <w:t>，广告声称寻道时间为</w:t>
      </w:r>
      <w:r>
        <w:rPr>
          <w:rFonts w:ascii="宋体" w:hAnsi="宋体" w:cs="宋体"/>
          <w:sz w:val="20"/>
          <w:szCs w:val="21"/>
          <w:lang w:eastAsia="zh-CN"/>
        </w:rPr>
        <w:t>12ms</w:t>
      </w:r>
      <w:r>
        <w:rPr>
          <w:rFonts w:ascii="宋体" w:hAnsi="宋体" w:cs="宋体" w:hint="eastAsia"/>
          <w:sz w:val="20"/>
          <w:szCs w:val="21"/>
          <w:lang w:eastAsia="zh-CN"/>
        </w:rPr>
        <w:t>，数据传输率为</w:t>
      </w:r>
      <w:r>
        <w:rPr>
          <w:rFonts w:ascii="宋体" w:hAnsi="宋体" w:cs="宋体"/>
          <w:sz w:val="20"/>
          <w:szCs w:val="21"/>
          <w:lang w:eastAsia="zh-CN"/>
        </w:rPr>
        <w:t>4MB/s,</w:t>
      </w:r>
      <w:r>
        <w:rPr>
          <w:rFonts w:ascii="宋体" w:hAnsi="宋体" w:cs="宋体" w:hint="eastAsia"/>
          <w:sz w:val="20"/>
          <w:szCs w:val="21"/>
          <w:lang w:eastAsia="zh-CN"/>
        </w:rPr>
        <w:t>磁盘控制器开销为</w:t>
      </w:r>
      <w:r>
        <w:rPr>
          <w:rFonts w:ascii="宋体" w:hAnsi="宋体" w:cs="宋体"/>
          <w:sz w:val="20"/>
          <w:szCs w:val="21"/>
          <w:lang w:eastAsia="zh-CN"/>
        </w:rPr>
        <w:t>1ms</w:t>
      </w:r>
      <w:r>
        <w:rPr>
          <w:rFonts w:ascii="宋体" w:hAnsi="宋体" w:cs="宋体" w:hint="eastAsia"/>
          <w:sz w:val="20"/>
          <w:szCs w:val="21"/>
          <w:lang w:eastAsia="zh-CN"/>
        </w:rPr>
        <w:t>，不考虑排队时间，则旋转延迟、传输时间、以及磁盘响应时间分别为</w:t>
      </w:r>
      <w:r>
        <w:rPr>
          <w:rFonts w:ascii="宋体" w:hAnsi="宋体" w:cs="宋体"/>
          <w:sz w:val="20"/>
          <w:szCs w:val="21"/>
          <w:lang w:eastAsia="zh-CN"/>
        </w:rPr>
        <w:t>_______</w:t>
      </w:r>
      <w:r>
        <w:rPr>
          <w:rFonts w:ascii="宋体" w:hAnsi="宋体" w:cs="宋体" w:hint="eastAsia"/>
          <w:sz w:val="20"/>
          <w:szCs w:val="21"/>
          <w:lang w:eastAsia="zh-CN"/>
        </w:rPr>
        <w:t>、</w:t>
      </w:r>
      <w:r>
        <w:rPr>
          <w:rFonts w:ascii="宋体" w:hAnsi="宋体" w:cs="宋体"/>
          <w:sz w:val="20"/>
          <w:szCs w:val="21"/>
          <w:lang w:eastAsia="zh-CN"/>
        </w:rPr>
        <w:t>_______</w:t>
      </w:r>
      <w:r>
        <w:rPr>
          <w:rFonts w:ascii="宋体" w:hAnsi="宋体" w:cs="宋体" w:hint="eastAsia"/>
          <w:sz w:val="20"/>
          <w:szCs w:val="21"/>
          <w:lang w:eastAsia="zh-CN"/>
        </w:rPr>
        <w:t>和</w:t>
      </w:r>
      <w:r>
        <w:rPr>
          <w:rFonts w:ascii="宋体" w:hAnsi="宋体" w:cs="宋体"/>
          <w:sz w:val="20"/>
          <w:szCs w:val="21"/>
          <w:lang w:eastAsia="zh-CN"/>
        </w:rPr>
        <w:t>________</w:t>
      </w:r>
      <w:r>
        <w:rPr>
          <w:rFonts w:ascii="宋体" w:hAnsi="宋体" w:cs="宋体" w:hint="eastAsia"/>
          <w:sz w:val="20"/>
          <w:szCs w:val="21"/>
          <w:lang w:eastAsia="zh-CN"/>
        </w:rPr>
        <w:t>。</w:t>
      </w:r>
    </w:p>
    <w:p w:rsidR="00457C14" w:rsidRDefault="00457C14" w:rsidP="007E3FFC">
      <w:pPr>
        <w:spacing w:line="360" w:lineRule="auto"/>
        <w:rPr>
          <w:rFonts w:ascii="宋体" w:cs="宋体"/>
          <w:sz w:val="20"/>
          <w:szCs w:val="21"/>
          <w:lang w:eastAsia="zh-CN"/>
        </w:rPr>
      </w:pPr>
    </w:p>
    <w:p w:rsidR="00457C14" w:rsidRDefault="00457C14" w:rsidP="007E3FFC">
      <w:pPr>
        <w:spacing w:line="360" w:lineRule="auto"/>
        <w:rPr>
          <w:rFonts w:ascii="宋体" w:cs="宋体"/>
          <w:sz w:val="20"/>
          <w:szCs w:val="21"/>
          <w:lang w:eastAsia="zh-CN"/>
        </w:rPr>
      </w:pPr>
    </w:p>
    <w:p w:rsidR="00457C14" w:rsidRDefault="00457C14" w:rsidP="007E3FFC">
      <w:pPr>
        <w:spacing w:line="360" w:lineRule="auto"/>
        <w:rPr>
          <w:rFonts w:ascii="宋体" w:cs="宋体"/>
          <w:sz w:val="20"/>
          <w:szCs w:val="21"/>
          <w:lang w:eastAsia="zh-CN"/>
        </w:rPr>
      </w:pPr>
    </w:p>
    <w:p w:rsidR="00457C14" w:rsidRDefault="00457C14" w:rsidP="007E3FFC">
      <w:pPr>
        <w:spacing w:line="360" w:lineRule="auto"/>
        <w:rPr>
          <w:rFonts w:ascii="宋体" w:cs="宋体"/>
          <w:sz w:val="20"/>
          <w:szCs w:val="21"/>
          <w:lang w:eastAsia="zh-CN"/>
        </w:rPr>
      </w:pPr>
    </w:p>
    <w:p w:rsidR="00457C14" w:rsidRPr="005A2A47" w:rsidRDefault="00457C14" w:rsidP="007E3FFC">
      <w:pPr>
        <w:spacing w:line="360" w:lineRule="auto"/>
        <w:rPr>
          <w:rFonts w:ascii="宋体" w:cs="宋体"/>
          <w:sz w:val="20"/>
          <w:szCs w:val="21"/>
          <w:lang w:eastAsia="zh-CN"/>
        </w:rPr>
      </w:pPr>
    </w:p>
    <w:p w:rsidR="00457C14" w:rsidRDefault="00457C14" w:rsidP="007E3FFC">
      <w:pPr>
        <w:spacing w:line="360" w:lineRule="auto"/>
        <w:rPr>
          <w:rFonts w:ascii="宋体" w:cs="宋体"/>
          <w:sz w:val="20"/>
          <w:szCs w:val="21"/>
          <w:lang w:eastAsia="zh-CN"/>
        </w:rPr>
      </w:pPr>
      <w:r>
        <w:rPr>
          <w:rFonts w:ascii="宋体" w:hAnsi="宋体" w:cs="宋体"/>
          <w:sz w:val="20"/>
          <w:szCs w:val="21"/>
          <w:lang w:eastAsia="zh-CN"/>
        </w:rPr>
        <w:t>2</w:t>
      </w:r>
      <w:r>
        <w:rPr>
          <w:rFonts w:ascii="宋体" w:hAnsi="宋体" w:cs="宋体" w:hint="eastAsia"/>
          <w:sz w:val="20"/>
          <w:szCs w:val="21"/>
          <w:lang w:eastAsia="zh-CN"/>
        </w:rPr>
        <w:t>、假设处理器为</w:t>
      </w:r>
      <w:r>
        <w:rPr>
          <w:rFonts w:ascii="宋体" w:hAnsi="宋体" w:cs="宋体"/>
          <w:sz w:val="20"/>
          <w:szCs w:val="21"/>
          <w:lang w:eastAsia="zh-CN"/>
        </w:rPr>
        <w:t>1GHz</w:t>
      </w:r>
      <w:r>
        <w:rPr>
          <w:rFonts w:ascii="宋体" w:hAnsi="宋体" w:cs="宋体" w:hint="eastAsia"/>
          <w:sz w:val="20"/>
          <w:szCs w:val="21"/>
          <w:lang w:eastAsia="zh-CN"/>
        </w:rPr>
        <w:t>时钟频率，每次轮检</w:t>
      </w:r>
      <w:r>
        <w:rPr>
          <w:rFonts w:ascii="宋体" w:hAnsi="宋体" w:cs="宋体"/>
          <w:sz w:val="20"/>
          <w:szCs w:val="21"/>
          <w:lang w:eastAsia="zh-CN"/>
        </w:rPr>
        <w:t>(Polling)</w:t>
      </w:r>
      <w:r>
        <w:rPr>
          <w:rFonts w:ascii="宋体" w:hAnsi="宋体" w:cs="宋体" w:hint="eastAsia"/>
          <w:sz w:val="20"/>
          <w:szCs w:val="21"/>
          <w:lang w:eastAsia="zh-CN"/>
        </w:rPr>
        <w:t>花费</w:t>
      </w:r>
      <w:r>
        <w:rPr>
          <w:rFonts w:ascii="宋体" w:hAnsi="宋体" w:cs="宋体"/>
          <w:sz w:val="20"/>
          <w:szCs w:val="21"/>
          <w:lang w:eastAsia="zh-CN"/>
        </w:rPr>
        <w:t>400</w:t>
      </w:r>
      <w:r>
        <w:rPr>
          <w:rFonts w:ascii="宋体" w:hAnsi="宋体" w:cs="宋体" w:hint="eastAsia"/>
          <w:sz w:val="20"/>
          <w:szCs w:val="21"/>
          <w:lang w:eastAsia="zh-CN"/>
        </w:rPr>
        <w:t>个时钟周期。假设鼠标需要每秒轮检</w:t>
      </w:r>
      <w:r>
        <w:rPr>
          <w:rFonts w:ascii="宋体" w:hAnsi="宋体" w:cs="宋体"/>
          <w:sz w:val="20"/>
          <w:szCs w:val="21"/>
          <w:lang w:eastAsia="zh-CN"/>
        </w:rPr>
        <w:t>30</w:t>
      </w:r>
      <w:r>
        <w:rPr>
          <w:rFonts w:ascii="宋体" w:hAnsi="宋体" w:cs="宋体" w:hint="eastAsia"/>
          <w:sz w:val="20"/>
          <w:szCs w:val="21"/>
          <w:lang w:eastAsia="zh-CN"/>
        </w:rPr>
        <w:t>次，每秒需要花费</w:t>
      </w:r>
      <w:r>
        <w:rPr>
          <w:rFonts w:ascii="宋体" w:hAnsi="宋体" w:cs="宋体"/>
          <w:sz w:val="20"/>
          <w:szCs w:val="21"/>
          <w:lang w:eastAsia="zh-CN"/>
        </w:rPr>
        <w:t>______</w:t>
      </w:r>
      <w:r>
        <w:rPr>
          <w:rFonts w:ascii="宋体" w:hAnsi="宋体" w:cs="宋体" w:hint="eastAsia"/>
          <w:sz w:val="20"/>
          <w:szCs w:val="21"/>
          <w:lang w:eastAsia="zh-CN"/>
        </w:rPr>
        <w:t>个时钟周期，即</w:t>
      </w:r>
      <w:r>
        <w:rPr>
          <w:rFonts w:ascii="宋体" w:hAnsi="宋体" w:cs="宋体"/>
          <w:sz w:val="20"/>
          <w:szCs w:val="21"/>
          <w:lang w:eastAsia="zh-CN"/>
        </w:rPr>
        <w:t>_________%</w:t>
      </w:r>
      <w:r>
        <w:rPr>
          <w:rFonts w:ascii="宋体" w:hAnsi="宋体" w:cs="宋体" w:hint="eastAsia"/>
          <w:sz w:val="20"/>
          <w:szCs w:val="21"/>
          <w:lang w:eastAsia="zh-CN"/>
        </w:rPr>
        <w:t>的</w:t>
      </w:r>
      <w:r>
        <w:rPr>
          <w:rFonts w:ascii="宋体" w:hAnsi="宋体" w:cs="宋体"/>
          <w:sz w:val="20"/>
          <w:szCs w:val="21"/>
          <w:lang w:eastAsia="zh-CN"/>
        </w:rPr>
        <w:t>CPU</w:t>
      </w:r>
      <w:r>
        <w:rPr>
          <w:rFonts w:ascii="宋体" w:hAnsi="宋体" w:cs="宋体" w:hint="eastAsia"/>
          <w:sz w:val="20"/>
          <w:szCs w:val="21"/>
          <w:lang w:eastAsia="zh-CN"/>
        </w:rPr>
        <w:t>时间。软盘的数据传送单位为</w:t>
      </w:r>
      <w:r>
        <w:rPr>
          <w:rFonts w:ascii="宋体" w:hAnsi="宋体" w:cs="宋体"/>
          <w:sz w:val="20"/>
          <w:szCs w:val="21"/>
          <w:lang w:eastAsia="zh-CN"/>
        </w:rPr>
        <w:t>2</w:t>
      </w:r>
      <w:r>
        <w:rPr>
          <w:rFonts w:ascii="宋体" w:hAnsi="宋体" w:cs="宋体" w:hint="eastAsia"/>
          <w:sz w:val="20"/>
          <w:szCs w:val="21"/>
          <w:lang w:eastAsia="zh-CN"/>
        </w:rPr>
        <w:t>字节，传送速度为</w:t>
      </w:r>
      <w:r>
        <w:rPr>
          <w:rFonts w:ascii="宋体" w:hAnsi="宋体" w:cs="宋体"/>
          <w:sz w:val="20"/>
          <w:szCs w:val="21"/>
          <w:lang w:eastAsia="zh-CN"/>
        </w:rPr>
        <w:t>50KB/</w:t>
      </w:r>
      <w:r>
        <w:rPr>
          <w:rFonts w:ascii="宋体" w:hAnsi="宋体" w:cs="宋体" w:hint="eastAsia"/>
          <w:sz w:val="20"/>
          <w:szCs w:val="21"/>
          <w:lang w:eastAsia="zh-CN"/>
        </w:rPr>
        <w:t>秒，因此每秒需轮检软盘</w:t>
      </w:r>
      <w:r>
        <w:rPr>
          <w:rFonts w:ascii="宋体" w:hAnsi="宋体" w:cs="宋体"/>
          <w:sz w:val="20"/>
          <w:szCs w:val="21"/>
          <w:lang w:eastAsia="zh-CN"/>
        </w:rPr>
        <w:t>_______</w:t>
      </w:r>
      <w:r>
        <w:rPr>
          <w:rFonts w:ascii="宋体" w:hAnsi="宋体" w:cs="宋体" w:hint="eastAsia"/>
          <w:sz w:val="20"/>
          <w:szCs w:val="21"/>
          <w:lang w:eastAsia="zh-CN"/>
        </w:rPr>
        <w:t>次，花费</w:t>
      </w:r>
      <w:r>
        <w:rPr>
          <w:rFonts w:ascii="宋体" w:hAnsi="宋体" w:cs="宋体"/>
          <w:sz w:val="20"/>
          <w:szCs w:val="21"/>
          <w:lang w:eastAsia="zh-CN"/>
        </w:rPr>
        <w:t>________</w:t>
      </w:r>
      <w:r>
        <w:rPr>
          <w:rFonts w:ascii="宋体" w:hAnsi="宋体" w:cs="宋体" w:hint="eastAsia"/>
          <w:sz w:val="20"/>
          <w:szCs w:val="21"/>
          <w:lang w:eastAsia="zh-CN"/>
        </w:rPr>
        <w:t>个时钟周期，即</w:t>
      </w:r>
      <w:r>
        <w:rPr>
          <w:rFonts w:ascii="宋体" w:hAnsi="宋体" w:cs="宋体"/>
          <w:sz w:val="20"/>
          <w:szCs w:val="21"/>
          <w:lang w:eastAsia="zh-CN"/>
        </w:rPr>
        <w:t>_________%</w:t>
      </w:r>
      <w:r>
        <w:rPr>
          <w:rFonts w:ascii="宋体" w:hAnsi="宋体" w:cs="宋体" w:hint="eastAsia"/>
          <w:sz w:val="20"/>
          <w:szCs w:val="21"/>
          <w:lang w:eastAsia="zh-CN"/>
        </w:rPr>
        <w:t>的</w:t>
      </w:r>
      <w:r>
        <w:rPr>
          <w:rFonts w:ascii="宋体" w:hAnsi="宋体" w:cs="宋体"/>
          <w:sz w:val="20"/>
          <w:szCs w:val="21"/>
          <w:lang w:eastAsia="zh-CN"/>
        </w:rPr>
        <w:t>CPU</w:t>
      </w:r>
      <w:r>
        <w:rPr>
          <w:rFonts w:ascii="宋体" w:hAnsi="宋体" w:cs="宋体" w:hint="eastAsia"/>
          <w:sz w:val="20"/>
          <w:szCs w:val="21"/>
          <w:lang w:eastAsia="zh-CN"/>
        </w:rPr>
        <w:t>时间。硬盘的数据传送单位为</w:t>
      </w:r>
      <w:r>
        <w:rPr>
          <w:rFonts w:ascii="宋体" w:hAnsi="宋体" w:cs="宋体"/>
          <w:sz w:val="20"/>
          <w:szCs w:val="21"/>
          <w:lang w:eastAsia="zh-CN"/>
        </w:rPr>
        <w:t>16</w:t>
      </w:r>
      <w:r>
        <w:rPr>
          <w:rFonts w:ascii="宋体" w:hAnsi="宋体" w:cs="宋体" w:hint="eastAsia"/>
          <w:sz w:val="20"/>
          <w:szCs w:val="21"/>
          <w:lang w:eastAsia="zh-CN"/>
        </w:rPr>
        <w:t>字节，传送速度为</w:t>
      </w:r>
      <w:r>
        <w:rPr>
          <w:rFonts w:ascii="宋体" w:hAnsi="宋体" w:cs="宋体"/>
          <w:sz w:val="20"/>
          <w:szCs w:val="21"/>
          <w:lang w:eastAsia="zh-CN"/>
        </w:rPr>
        <w:t>16MB/</w:t>
      </w:r>
      <w:r>
        <w:rPr>
          <w:rFonts w:ascii="宋体" w:hAnsi="宋体" w:cs="宋体" w:hint="eastAsia"/>
          <w:sz w:val="20"/>
          <w:szCs w:val="21"/>
          <w:lang w:eastAsia="zh-CN"/>
        </w:rPr>
        <w:t>秒，因此每秒需轮检磁盘</w:t>
      </w:r>
      <w:r>
        <w:rPr>
          <w:rFonts w:ascii="宋体" w:hAnsi="宋体" w:cs="宋体"/>
          <w:sz w:val="20"/>
          <w:szCs w:val="21"/>
          <w:lang w:eastAsia="zh-CN"/>
        </w:rPr>
        <w:t>______</w:t>
      </w:r>
      <w:r>
        <w:rPr>
          <w:rFonts w:ascii="宋体" w:hAnsi="宋体" w:cs="宋体" w:hint="eastAsia"/>
          <w:sz w:val="20"/>
          <w:szCs w:val="21"/>
          <w:lang w:eastAsia="zh-CN"/>
        </w:rPr>
        <w:t>次，花费</w:t>
      </w:r>
      <w:r>
        <w:rPr>
          <w:rFonts w:ascii="宋体" w:hAnsi="宋体" w:cs="宋体"/>
          <w:sz w:val="20"/>
          <w:szCs w:val="21"/>
          <w:lang w:eastAsia="zh-CN"/>
        </w:rPr>
        <w:t>_____%</w:t>
      </w:r>
      <w:r>
        <w:rPr>
          <w:rFonts w:ascii="宋体" w:hAnsi="宋体" w:cs="宋体" w:hint="eastAsia"/>
          <w:sz w:val="20"/>
          <w:szCs w:val="21"/>
          <w:lang w:eastAsia="zh-CN"/>
        </w:rPr>
        <w:t>的</w:t>
      </w:r>
      <w:r>
        <w:rPr>
          <w:rFonts w:ascii="宋体" w:hAnsi="宋体" w:cs="宋体"/>
          <w:sz w:val="20"/>
          <w:szCs w:val="21"/>
          <w:lang w:eastAsia="zh-CN"/>
        </w:rPr>
        <w:t>CPU</w:t>
      </w:r>
      <w:r>
        <w:rPr>
          <w:rFonts w:ascii="宋体" w:hAnsi="宋体" w:cs="宋体" w:hint="eastAsia"/>
          <w:sz w:val="20"/>
          <w:szCs w:val="21"/>
          <w:lang w:eastAsia="zh-CN"/>
        </w:rPr>
        <w:t>时间。如果改为中断方式，每次传送数据有</w:t>
      </w:r>
      <w:r>
        <w:rPr>
          <w:rFonts w:ascii="宋体" w:hAnsi="宋体" w:cs="宋体"/>
          <w:sz w:val="20"/>
          <w:szCs w:val="21"/>
          <w:lang w:eastAsia="zh-CN"/>
        </w:rPr>
        <w:t>500</w:t>
      </w:r>
      <w:r>
        <w:rPr>
          <w:rFonts w:ascii="宋体" w:hAnsi="宋体" w:cs="宋体" w:hint="eastAsia"/>
          <w:sz w:val="20"/>
          <w:szCs w:val="21"/>
          <w:lang w:eastAsia="zh-CN"/>
        </w:rPr>
        <w:t>个时钟周期的延时。则在硬盘活跃</w:t>
      </w:r>
      <w:r>
        <w:rPr>
          <w:rFonts w:ascii="宋体" w:hAnsi="宋体" w:cs="宋体"/>
          <w:sz w:val="20"/>
          <w:szCs w:val="21"/>
          <w:lang w:eastAsia="zh-CN"/>
        </w:rPr>
        <w:t>(</w:t>
      </w:r>
      <w:r>
        <w:rPr>
          <w:rFonts w:ascii="宋体" w:hAnsi="宋体" w:cs="宋体" w:hint="eastAsia"/>
          <w:sz w:val="20"/>
          <w:szCs w:val="21"/>
          <w:lang w:eastAsia="zh-CN"/>
        </w:rPr>
        <w:t>传输数据</w:t>
      </w:r>
      <w:r>
        <w:rPr>
          <w:rFonts w:ascii="宋体" w:hAnsi="宋体" w:cs="宋体"/>
          <w:sz w:val="20"/>
          <w:szCs w:val="21"/>
          <w:lang w:eastAsia="zh-CN"/>
        </w:rPr>
        <w:t>)</w:t>
      </w:r>
      <w:r>
        <w:rPr>
          <w:rFonts w:ascii="宋体" w:hAnsi="宋体" w:cs="宋体" w:hint="eastAsia"/>
          <w:sz w:val="20"/>
          <w:szCs w:val="21"/>
          <w:lang w:eastAsia="zh-CN"/>
        </w:rPr>
        <w:t>期间，每秒硬盘中断次数为</w:t>
      </w:r>
      <w:r>
        <w:rPr>
          <w:rFonts w:ascii="宋体" w:hAnsi="宋体" w:cs="宋体"/>
          <w:sz w:val="20"/>
          <w:szCs w:val="21"/>
          <w:lang w:eastAsia="zh-CN"/>
        </w:rPr>
        <w:t>_____</w:t>
      </w:r>
      <w:r>
        <w:rPr>
          <w:rFonts w:ascii="宋体" w:hAnsi="宋体" w:cs="宋体" w:hint="eastAsia"/>
          <w:sz w:val="20"/>
          <w:szCs w:val="21"/>
          <w:lang w:eastAsia="zh-CN"/>
        </w:rPr>
        <w:t>，花费</w:t>
      </w:r>
      <w:r>
        <w:rPr>
          <w:rFonts w:ascii="宋体" w:hAnsi="宋体" w:cs="宋体"/>
          <w:sz w:val="20"/>
          <w:szCs w:val="21"/>
          <w:lang w:eastAsia="zh-CN"/>
        </w:rPr>
        <w:t>______%</w:t>
      </w:r>
      <w:r>
        <w:rPr>
          <w:rFonts w:ascii="宋体" w:hAnsi="宋体" w:cs="宋体" w:hint="eastAsia"/>
          <w:sz w:val="20"/>
          <w:szCs w:val="21"/>
          <w:lang w:eastAsia="zh-CN"/>
        </w:rPr>
        <w:t>的</w:t>
      </w:r>
      <w:r>
        <w:rPr>
          <w:rFonts w:ascii="宋体" w:hAnsi="宋体" w:cs="宋体"/>
          <w:sz w:val="20"/>
          <w:szCs w:val="21"/>
          <w:lang w:eastAsia="zh-CN"/>
        </w:rPr>
        <w:t>CPU</w:t>
      </w:r>
      <w:r>
        <w:rPr>
          <w:rFonts w:ascii="宋体" w:hAnsi="宋体" w:cs="宋体" w:hint="eastAsia"/>
          <w:sz w:val="20"/>
          <w:szCs w:val="21"/>
          <w:lang w:eastAsia="zh-CN"/>
        </w:rPr>
        <w:t>时间。假设硬盘有</w:t>
      </w:r>
      <w:r>
        <w:rPr>
          <w:rFonts w:ascii="宋体" w:hAnsi="宋体" w:cs="宋体"/>
          <w:sz w:val="20"/>
          <w:szCs w:val="21"/>
          <w:lang w:eastAsia="zh-CN"/>
        </w:rPr>
        <w:t>5%</w:t>
      </w:r>
      <w:r>
        <w:rPr>
          <w:rFonts w:ascii="宋体" w:hAnsi="宋体" w:cs="宋体" w:hint="eastAsia"/>
          <w:sz w:val="20"/>
          <w:szCs w:val="21"/>
          <w:lang w:eastAsia="zh-CN"/>
        </w:rPr>
        <w:t>的时间是活跃的，中断方式下的硬盘数据传输处理花费</w:t>
      </w:r>
      <w:r>
        <w:rPr>
          <w:rFonts w:ascii="宋体" w:hAnsi="宋体" w:cs="宋体"/>
          <w:sz w:val="20"/>
          <w:szCs w:val="21"/>
          <w:lang w:eastAsia="zh-CN"/>
        </w:rPr>
        <w:t>_______%</w:t>
      </w:r>
      <w:r>
        <w:rPr>
          <w:rFonts w:ascii="宋体" w:hAnsi="宋体" w:cs="宋体" w:hint="eastAsia"/>
          <w:sz w:val="20"/>
          <w:szCs w:val="21"/>
          <w:lang w:eastAsia="zh-CN"/>
        </w:rPr>
        <w:t>的</w:t>
      </w:r>
      <w:r>
        <w:rPr>
          <w:rFonts w:ascii="宋体" w:hAnsi="宋体" w:cs="宋体"/>
          <w:sz w:val="20"/>
          <w:szCs w:val="21"/>
          <w:lang w:eastAsia="zh-CN"/>
        </w:rPr>
        <w:t>CPU</w:t>
      </w:r>
      <w:r>
        <w:rPr>
          <w:rFonts w:ascii="宋体" w:hAnsi="宋体" w:cs="宋体" w:hint="eastAsia"/>
          <w:sz w:val="20"/>
          <w:szCs w:val="21"/>
          <w:lang w:eastAsia="zh-CN"/>
        </w:rPr>
        <w:t>时间。</w:t>
      </w:r>
    </w:p>
    <w:p w:rsidR="00457C14" w:rsidRDefault="00457C14" w:rsidP="007E3FFC">
      <w:pPr>
        <w:spacing w:line="360" w:lineRule="auto"/>
        <w:rPr>
          <w:rFonts w:ascii="宋体" w:cs="宋体"/>
          <w:sz w:val="20"/>
          <w:szCs w:val="21"/>
          <w:lang w:eastAsia="zh-CN"/>
        </w:rPr>
      </w:pPr>
    </w:p>
    <w:p w:rsidR="00457C14" w:rsidRDefault="00457C14" w:rsidP="007E3FFC">
      <w:pPr>
        <w:spacing w:line="360" w:lineRule="auto"/>
        <w:rPr>
          <w:rFonts w:ascii="宋体" w:cs="宋体"/>
          <w:sz w:val="20"/>
          <w:szCs w:val="21"/>
          <w:lang w:eastAsia="zh-CN"/>
        </w:rPr>
      </w:pPr>
    </w:p>
    <w:p w:rsidR="00457C14" w:rsidRDefault="00457C14" w:rsidP="007E3FFC">
      <w:pPr>
        <w:spacing w:line="360" w:lineRule="auto"/>
        <w:rPr>
          <w:rFonts w:ascii="宋体" w:cs="宋体"/>
          <w:sz w:val="20"/>
          <w:szCs w:val="21"/>
          <w:lang w:eastAsia="zh-CN"/>
        </w:rPr>
      </w:pPr>
    </w:p>
    <w:p w:rsidR="00457C14" w:rsidRDefault="00457C14" w:rsidP="007E3FFC">
      <w:pPr>
        <w:spacing w:line="360" w:lineRule="auto"/>
        <w:rPr>
          <w:rFonts w:ascii="宋体" w:cs="宋体"/>
          <w:sz w:val="20"/>
          <w:szCs w:val="21"/>
          <w:lang w:eastAsia="zh-CN"/>
        </w:rPr>
      </w:pPr>
    </w:p>
    <w:p w:rsidR="00457C14" w:rsidRDefault="00457C14" w:rsidP="007E3FFC">
      <w:pPr>
        <w:spacing w:line="360" w:lineRule="auto"/>
        <w:rPr>
          <w:rFonts w:ascii="宋体" w:cs="宋体"/>
          <w:sz w:val="20"/>
          <w:szCs w:val="21"/>
          <w:lang w:eastAsia="zh-CN"/>
        </w:rPr>
      </w:pPr>
    </w:p>
    <w:p w:rsidR="00457C14" w:rsidRDefault="00457C14" w:rsidP="007E3FFC">
      <w:pPr>
        <w:spacing w:line="360" w:lineRule="auto"/>
        <w:rPr>
          <w:rFonts w:ascii="宋体" w:cs="宋体"/>
          <w:sz w:val="20"/>
          <w:szCs w:val="21"/>
          <w:lang w:eastAsia="zh-CN"/>
        </w:rPr>
      </w:pPr>
    </w:p>
    <w:p w:rsidR="00457C14" w:rsidRDefault="00457C14" w:rsidP="007E3FFC">
      <w:pPr>
        <w:spacing w:line="360" w:lineRule="auto"/>
        <w:rPr>
          <w:rFonts w:ascii="宋体" w:cs="宋体"/>
          <w:sz w:val="20"/>
          <w:szCs w:val="21"/>
          <w:lang w:eastAsia="zh-CN"/>
        </w:rPr>
      </w:pPr>
    </w:p>
    <w:p w:rsidR="00457C14" w:rsidRDefault="00457C14" w:rsidP="007E3FFC">
      <w:pPr>
        <w:spacing w:line="360" w:lineRule="auto"/>
        <w:rPr>
          <w:rFonts w:ascii="宋体" w:cs="宋体"/>
          <w:sz w:val="20"/>
          <w:szCs w:val="21"/>
          <w:lang w:eastAsia="zh-CN"/>
        </w:rPr>
      </w:pPr>
    </w:p>
    <w:p w:rsidR="00457C14" w:rsidRDefault="00457C14" w:rsidP="007E3FFC">
      <w:pPr>
        <w:spacing w:line="360" w:lineRule="auto"/>
        <w:rPr>
          <w:rFonts w:ascii="宋体" w:cs="宋体"/>
          <w:sz w:val="20"/>
          <w:szCs w:val="21"/>
          <w:lang w:eastAsia="zh-CN"/>
        </w:rPr>
      </w:pPr>
    </w:p>
    <w:p w:rsidR="00457C14" w:rsidRDefault="00457C14" w:rsidP="007E3FFC">
      <w:pPr>
        <w:spacing w:line="360" w:lineRule="auto"/>
        <w:rPr>
          <w:rFonts w:ascii="宋体" w:cs="宋体"/>
          <w:sz w:val="20"/>
          <w:szCs w:val="21"/>
          <w:lang w:eastAsia="zh-CN"/>
        </w:rPr>
      </w:pPr>
    </w:p>
    <w:p w:rsidR="00457C14" w:rsidRDefault="00457C14">
      <w:pPr>
        <w:widowControl/>
        <w:suppressAutoHyphens w:val="0"/>
        <w:jc w:val="left"/>
        <w:rPr>
          <w:rFonts w:ascii="宋体" w:cs="宋体"/>
          <w:sz w:val="20"/>
          <w:szCs w:val="21"/>
          <w:lang w:eastAsia="zh-CN"/>
        </w:rPr>
      </w:pPr>
      <w:r>
        <w:rPr>
          <w:rFonts w:ascii="宋体" w:cs="宋体"/>
          <w:sz w:val="20"/>
          <w:szCs w:val="21"/>
          <w:lang w:eastAsia="zh-CN"/>
        </w:rPr>
        <w:br w:type="page"/>
      </w:r>
    </w:p>
    <w:p w:rsidR="00457C14" w:rsidRPr="006E4ABD" w:rsidRDefault="00457C14" w:rsidP="007E3FFC">
      <w:pPr>
        <w:spacing w:line="360" w:lineRule="auto"/>
        <w:rPr>
          <w:rFonts w:ascii="宋体" w:cs="宋体"/>
          <w:sz w:val="20"/>
          <w:szCs w:val="21"/>
          <w:lang w:eastAsia="zh-CN"/>
        </w:rPr>
      </w:pPr>
    </w:p>
    <w:p w:rsidR="00457C14" w:rsidRPr="00717549" w:rsidRDefault="00457C14" w:rsidP="007E3FFC">
      <w:pPr>
        <w:spacing w:line="360" w:lineRule="auto"/>
        <w:rPr>
          <w:rFonts w:ascii="宋体" w:cs="宋体"/>
          <w:b/>
          <w:sz w:val="20"/>
          <w:szCs w:val="21"/>
          <w:u w:val="single"/>
          <w:lang w:eastAsia="zh-CN"/>
        </w:rPr>
      </w:pPr>
      <w:r w:rsidRPr="00717549">
        <w:rPr>
          <w:rFonts w:ascii="宋体" w:hAnsi="宋体" w:cs="宋体" w:hint="eastAsia"/>
          <w:b/>
          <w:sz w:val="20"/>
          <w:szCs w:val="21"/>
          <w:u w:val="single"/>
          <w:lang w:eastAsia="zh-CN"/>
        </w:rPr>
        <w:t>第</w:t>
      </w:r>
      <w:r>
        <w:rPr>
          <w:rFonts w:ascii="宋体" w:hAnsi="宋体" w:cs="宋体" w:hint="eastAsia"/>
          <w:b/>
          <w:sz w:val="20"/>
          <w:szCs w:val="21"/>
          <w:u w:val="single"/>
          <w:lang w:eastAsia="zh-CN"/>
        </w:rPr>
        <w:t>五</w:t>
      </w:r>
      <w:r w:rsidRPr="00717549">
        <w:rPr>
          <w:rFonts w:ascii="宋体" w:hAnsi="宋体" w:cs="宋体" w:hint="eastAsia"/>
          <w:b/>
          <w:sz w:val="20"/>
          <w:szCs w:val="21"/>
          <w:u w:val="single"/>
          <w:lang w:eastAsia="zh-CN"/>
        </w:rPr>
        <w:t>部分：</w:t>
      </w:r>
      <w:r>
        <w:rPr>
          <w:rFonts w:ascii="宋体" w:hAnsi="宋体" w:cs="宋体" w:hint="eastAsia"/>
          <w:b/>
          <w:sz w:val="20"/>
          <w:szCs w:val="21"/>
          <w:u w:val="single"/>
          <w:lang w:eastAsia="zh-CN"/>
        </w:rPr>
        <w:t>其他和综合</w:t>
      </w:r>
    </w:p>
    <w:p w:rsidR="00457C14" w:rsidRDefault="00457C14" w:rsidP="00F33E55">
      <w:pPr>
        <w:spacing w:line="360" w:lineRule="auto"/>
        <w:rPr>
          <w:lang w:eastAsia="zh-CN"/>
        </w:rPr>
      </w:pPr>
      <w:r>
        <w:rPr>
          <w:lang w:eastAsia="zh-CN"/>
        </w:rPr>
        <w:t>1</w:t>
      </w:r>
      <w:r>
        <w:rPr>
          <w:rFonts w:hint="eastAsia"/>
          <w:lang w:eastAsia="zh-CN"/>
        </w:rPr>
        <w:t>、根据下图给出的每条指令的频率和</w:t>
      </w:r>
      <w:r>
        <w:rPr>
          <w:lang w:eastAsia="zh-CN"/>
        </w:rPr>
        <w:t>CPI(Clocks Per Instruction)</w:t>
      </w:r>
      <w:r>
        <w:rPr>
          <w:rFonts w:hint="eastAsia"/>
          <w:lang w:eastAsia="zh-CN"/>
        </w:rPr>
        <w:t>填空。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136"/>
        <w:gridCol w:w="1137"/>
        <w:gridCol w:w="1137"/>
      </w:tblGrid>
      <w:tr w:rsidR="00457C14" w:rsidTr="003C21B8">
        <w:trPr>
          <w:trHeight w:val="335"/>
          <w:jc w:val="center"/>
        </w:trPr>
        <w:tc>
          <w:tcPr>
            <w:tcW w:w="1136" w:type="dxa"/>
          </w:tcPr>
          <w:p w:rsidR="00457C14" w:rsidRDefault="00457C14" w:rsidP="003C21B8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rFonts w:hint="eastAsia"/>
                <w:lang w:eastAsia="zh-CN"/>
              </w:rPr>
              <w:t>指令</w:t>
            </w:r>
          </w:p>
        </w:tc>
        <w:tc>
          <w:tcPr>
            <w:tcW w:w="1137" w:type="dxa"/>
          </w:tcPr>
          <w:p w:rsidR="00457C14" w:rsidRDefault="00457C14" w:rsidP="003C21B8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频率</w:t>
            </w:r>
            <w:r>
              <w:rPr>
                <w:lang w:eastAsia="zh-CN"/>
              </w:rPr>
              <w:t>(%)</w:t>
            </w:r>
          </w:p>
        </w:tc>
        <w:tc>
          <w:tcPr>
            <w:tcW w:w="1137" w:type="dxa"/>
          </w:tcPr>
          <w:p w:rsidR="00457C14" w:rsidRDefault="00457C14" w:rsidP="003C21B8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CPI</w:t>
            </w:r>
          </w:p>
        </w:tc>
      </w:tr>
      <w:tr w:rsidR="00457C14" w:rsidTr="003C21B8">
        <w:trPr>
          <w:trHeight w:val="335"/>
          <w:jc w:val="center"/>
        </w:trPr>
        <w:tc>
          <w:tcPr>
            <w:tcW w:w="1136" w:type="dxa"/>
          </w:tcPr>
          <w:p w:rsidR="00457C14" w:rsidRDefault="00457C14" w:rsidP="003C21B8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ALU</w:t>
            </w:r>
          </w:p>
        </w:tc>
        <w:tc>
          <w:tcPr>
            <w:tcW w:w="1137" w:type="dxa"/>
          </w:tcPr>
          <w:p w:rsidR="00457C14" w:rsidRDefault="00457C14" w:rsidP="003C21B8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25</w:t>
            </w:r>
          </w:p>
        </w:tc>
        <w:tc>
          <w:tcPr>
            <w:tcW w:w="1137" w:type="dxa"/>
          </w:tcPr>
          <w:p w:rsidR="00457C14" w:rsidRDefault="00457C14" w:rsidP="003C21B8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</w:tr>
      <w:tr w:rsidR="00457C14" w:rsidTr="003C21B8">
        <w:trPr>
          <w:trHeight w:val="335"/>
          <w:jc w:val="center"/>
        </w:trPr>
        <w:tc>
          <w:tcPr>
            <w:tcW w:w="1136" w:type="dxa"/>
          </w:tcPr>
          <w:p w:rsidR="00457C14" w:rsidRDefault="00457C14" w:rsidP="003C21B8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Load</w:t>
            </w:r>
          </w:p>
        </w:tc>
        <w:tc>
          <w:tcPr>
            <w:tcW w:w="1137" w:type="dxa"/>
          </w:tcPr>
          <w:p w:rsidR="00457C14" w:rsidRDefault="00457C14" w:rsidP="003C21B8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35</w:t>
            </w:r>
          </w:p>
        </w:tc>
        <w:tc>
          <w:tcPr>
            <w:tcW w:w="1137" w:type="dxa"/>
          </w:tcPr>
          <w:p w:rsidR="00457C14" w:rsidRDefault="00457C14" w:rsidP="003C21B8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3</w:t>
            </w:r>
          </w:p>
        </w:tc>
      </w:tr>
      <w:tr w:rsidR="00457C14" w:rsidTr="003C21B8">
        <w:trPr>
          <w:trHeight w:val="335"/>
          <w:jc w:val="center"/>
        </w:trPr>
        <w:tc>
          <w:tcPr>
            <w:tcW w:w="1136" w:type="dxa"/>
          </w:tcPr>
          <w:p w:rsidR="00457C14" w:rsidRDefault="00457C14" w:rsidP="003C21B8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Store</w:t>
            </w:r>
          </w:p>
        </w:tc>
        <w:tc>
          <w:tcPr>
            <w:tcW w:w="1137" w:type="dxa"/>
          </w:tcPr>
          <w:p w:rsidR="00457C14" w:rsidRDefault="00457C14" w:rsidP="003C21B8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10</w:t>
            </w:r>
          </w:p>
        </w:tc>
        <w:tc>
          <w:tcPr>
            <w:tcW w:w="1137" w:type="dxa"/>
          </w:tcPr>
          <w:p w:rsidR="00457C14" w:rsidRDefault="00457C14" w:rsidP="003C21B8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5</w:t>
            </w:r>
          </w:p>
        </w:tc>
      </w:tr>
      <w:tr w:rsidR="00457C14" w:rsidTr="003C21B8">
        <w:trPr>
          <w:trHeight w:val="335"/>
          <w:jc w:val="center"/>
        </w:trPr>
        <w:tc>
          <w:tcPr>
            <w:tcW w:w="1136" w:type="dxa"/>
          </w:tcPr>
          <w:p w:rsidR="00457C14" w:rsidRDefault="00457C14" w:rsidP="003C21B8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Branch</w:t>
            </w:r>
          </w:p>
        </w:tc>
        <w:tc>
          <w:tcPr>
            <w:tcW w:w="1137" w:type="dxa"/>
          </w:tcPr>
          <w:p w:rsidR="00457C14" w:rsidRDefault="00457C14" w:rsidP="003C21B8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30</w:t>
            </w:r>
          </w:p>
        </w:tc>
        <w:tc>
          <w:tcPr>
            <w:tcW w:w="1137" w:type="dxa"/>
          </w:tcPr>
          <w:p w:rsidR="00457C14" w:rsidRDefault="00457C14" w:rsidP="003C21B8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4</w:t>
            </w:r>
          </w:p>
        </w:tc>
      </w:tr>
    </w:tbl>
    <w:p w:rsidR="00457C14" w:rsidRDefault="00457C14" w:rsidP="00F33E55">
      <w:pPr>
        <w:spacing w:line="360" w:lineRule="auto"/>
        <w:rPr>
          <w:lang w:eastAsia="zh-CN"/>
        </w:rPr>
      </w:pPr>
      <w:r>
        <w:rPr>
          <w:lang w:eastAsia="zh-CN"/>
        </w:rPr>
        <w:tab/>
        <w:t>(A)</w:t>
      </w:r>
      <w:r>
        <w:rPr>
          <w:lang w:eastAsia="zh-CN"/>
        </w:rPr>
        <w:tab/>
      </w:r>
      <w:r>
        <w:rPr>
          <w:rFonts w:hint="eastAsia"/>
          <w:lang w:eastAsia="zh-CN"/>
        </w:rPr>
        <w:t>指令集总的</w:t>
      </w:r>
      <w:r>
        <w:rPr>
          <w:lang w:eastAsia="zh-CN"/>
        </w:rPr>
        <w:t>CPI</w:t>
      </w:r>
      <w:r>
        <w:rPr>
          <w:rFonts w:hint="eastAsia"/>
          <w:lang w:eastAsia="zh-CN"/>
        </w:rPr>
        <w:t>为</w:t>
      </w:r>
      <w:r>
        <w:rPr>
          <w:lang w:eastAsia="zh-CN"/>
        </w:rPr>
        <w:t>_____</w:t>
      </w:r>
      <w:r>
        <w:rPr>
          <w:rFonts w:hint="eastAsia"/>
          <w:lang w:eastAsia="zh-CN"/>
        </w:rPr>
        <w:t>。</w:t>
      </w:r>
    </w:p>
    <w:p w:rsidR="00457C14" w:rsidRDefault="00457C14" w:rsidP="00F33E55">
      <w:pPr>
        <w:spacing w:line="360" w:lineRule="auto"/>
        <w:rPr>
          <w:lang w:eastAsia="zh-CN"/>
        </w:rPr>
      </w:pPr>
      <w:r>
        <w:rPr>
          <w:lang w:eastAsia="zh-CN"/>
        </w:rPr>
        <w:tab/>
        <w:t>(B)</w:t>
      </w:r>
      <w:r>
        <w:rPr>
          <w:lang w:eastAsia="zh-CN"/>
        </w:rPr>
        <w:tab/>
      </w:r>
      <w:r>
        <w:rPr>
          <w:rFonts w:hint="eastAsia"/>
          <w:lang w:eastAsia="zh-CN"/>
        </w:rPr>
        <w:t>如果</w:t>
      </w:r>
      <w:r>
        <w:rPr>
          <w:lang w:eastAsia="zh-CN"/>
        </w:rPr>
        <w:t>Store</w:t>
      </w:r>
      <w:r>
        <w:rPr>
          <w:rFonts w:hint="eastAsia"/>
          <w:lang w:eastAsia="zh-CN"/>
        </w:rPr>
        <w:t>指令的</w:t>
      </w:r>
      <w:r>
        <w:rPr>
          <w:lang w:eastAsia="zh-CN"/>
        </w:rPr>
        <w:t>CPI</w:t>
      </w:r>
      <w:r>
        <w:rPr>
          <w:rFonts w:hint="eastAsia"/>
          <w:lang w:eastAsia="zh-CN"/>
        </w:rPr>
        <w:t>为</w:t>
      </w:r>
      <w:r>
        <w:rPr>
          <w:lang w:eastAsia="zh-CN"/>
        </w:rPr>
        <w:t>0</w:t>
      </w:r>
      <w:r>
        <w:rPr>
          <w:rFonts w:hint="eastAsia"/>
          <w:lang w:eastAsia="zh-CN"/>
        </w:rPr>
        <w:t>，</w:t>
      </w:r>
      <w:r>
        <w:rPr>
          <w:lang w:eastAsia="zh-CN"/>
        </w:rPr>
        <w:t>CPU</w:t>
      </w:r>
      <w:r>
        <w:rPr>
          <w:rFonts w:hint="eastAsia"/>
          <w:lang w:eastAsia="zh-CN"/>
        </w:rPr>
        <w:t>将快</w:t>
      </w:r>
      <w:r>
        <w:rPr>
          <w:lang w:eastAsia="zh-CN"/>
        </w:rPr>
        <w:t>_____</w:t>
      </w:r>
      <w:r>
        <w:rPr>
          <w:rFonts w:hint="eastAsia"/>
          <w:lang w:eastAsia="zh-CN"/>
        </w:rPr>
        <w:t>倍。</w:t>
      </w:r>
    </w:p>
    <w:p w:rsidR="00457C14" w:rsidRDefault="00457C14" w:rsidP="00F33E55">
      <w:pPr>
        <w:spacing w:line="360" w:lineRule="auto"/>
        <w:rPr>
          <w:lang w:eastAsia="zh-CN"/>
        </w:rPr>
      </w:pPr>
      <w:r>
        <w:rPr>
          <w:lang w:eastAsia="zh-CN"/>
        </w:rPr>
        <w:tab/>
        <w:t>(C)</w:t>
      </w:r>
      <w:r>
        <w:rPr>
          <w:lang w:eastAsia="zh-CN"/>
        </w:rPr>
        <w:tab/>
      </w:r>
      <w:r>
        <w:rPr>
          <w:rFonts w:hint="eastAsia"/>
          <w:lang w:eastAsia="zh-CN"/>
        </w:rPr>
        <w:t>如果能</w:t>
      </w:r>
      <w:r>
        <w:rPr>
          <w:lang w:eastAsia="zh-CN"/>
        </w:rPr>
        <w:t>(</w:t>
      </w:r>
      <w:r>
        <w:rPr>
          <w:rFonts w:hint="eastAsia"/>
          <w:lang w:eastAsia="zh-CN"/>
        </w:rPr>
        <w:t>且只能</w:t>
      </w:r>
      <w:r>
        <w:rPr>
          <w:lang w:eastAsia="zh-CN"/>
        </w:rPr>
        <w:t>)</w:t>
      </w:r>
      <w:r>
        <w:rPr>
          <w:rFonts w:hint="eastAsia"/>
          <w:lang w:eastAsia="zh-CN"/>
        </w:rPr>
        <w:t>使一条指令快一倍，应选择</w:t>
      </w:r>
      <w:r>
        <w:rPr>
          <w:lang w:eastAsia="zh-CN"/>
        </w:rPr>
        <w:t>______</w:t>
      </w:r>
      <w:r>
        <w:rPr>
          <w:rFonts w:hint="eastAsia"/>
          <w:lang w:eastAsia="zh-CN"/>
        </w:rPr>
        <w:t>指令。</w:t>
      </w:r>
    </w:p>
    <w:p w:rsidR="00457C14" w:rsidRDefault="00457C14" w:rsidP="00F33E55">
      <w:pPr>
        <w:spacing w:line="360" w:lineRule="auto"/>
        <w:rPr>
          <w:lang w:eastAsia="zh-CN"/>
        </w:rPr>
      </w:pPr>
    </w:p>
    <w:p w:rsidR="00457C14" w:rsidRDefault="00457C14" w:rsidP="00F33E55">
      <w:pPr>
        <w:spacing w:line="360" w:lineRule="auto"/>
        <w:rPr>
          <w:lang w:eastAsia="zh-CN"/>
        </w:rPr>
      </w:pPr>
      <w:r>
        <w:rPr>
          <w:lang w:eastAsia="zh-CN"/>
        </w:rPr>
        <w:t>2</w:t>
      </w:r>
      <w:r>
        <w:rPr>
          <w:rFonts w:hint="eastAsia"/>
          <w:lang w:eastAsia="zh-CN"/>
        </w:rPr>
        <w:t>、对每个左边的术语：</w:t>
      </w:r>
    </w:p>
    <w:p w:rsidR="00457C14" w:rsidRDefault="00457C14" w:rsidP="00F33E55">
      <w:pPr>
        <w:spacing w:line="360" w:lineRule="auto"/>
        <w:rPr>
          <w:lang w:eastAsia="zh-CN"/>
        </w:rPr>
      </w:pPr>
      <w:r>
        <w:rPr>
          <w:lang w:eastAsia="zh-CN"/>
        </w:rPr>
        <w:t xml:space="preserve">(1) </w:t>
      </w:r>
      <w:r>
        <w:rPr>
          <w:rFonts w:hint="eastAsia"/>
          <w:lang w:eastAsia="zh-CN"/>
        </w:rPr>
        <w:t>在括号内填写右边相关的描述标记，如无相关则画横线。</w:t>
      </w:r>
    </w:p>
    <w:p w:rsidR="00457C14" w:rsidRPr="00BC34B1" w:rsidRDefault="00457C14" w:rsidP="00F33E55">
      <w:pPr>
        <w:spacing w:line="360" w:lineRule="auto"/>
        <w:rPr>
          <w:lang w:eastAsia="zh-CN"/>
        </w:rPr>
      </w:pPr>
      <w:r>
        <w:rPr>
          <w:lang w:eastAsia="zh-CN"/>
        </w:rPr>
        <w:t xml:space="preserve">(2) </w:t>
      </w:r>
      <w:r>
        <w:rPr>
          <w:rFonts w:hint="eastAsia"/>
          <w:lang w:eastAsia="zh-CN"/>
        </w:rPr>
        <w:t>在填空处写出术语的全称</w:t>
      </w:r>
      <w:r>
        <w:rPr>
          <w:lang w:eastAsia="zh-CN"/>
        </w:rPr>
        <w:t>(</w:t>
      </w:r>
      <w:r>
        <w:rPr>
          <w:rFonts w:hint="eastAsia"/>
          <w:lang w:eastAsia="zh-CN"/>
        </w:rPr>
        <w:t>如果术语是简写</w:t>
      </w:r>
      <w:r>
        <w:rPr>
          <w:lang w:eastAsia="zh-CN"/>
        </w:rPr>
        <w:t>)</w:t>
      </w:r>
      <w:r>
        <w:rPr>
          <w:rFonts w:hint="eastAsia"/>
          <w:lang w:eastAsia="zh-CN"/>
        </w:rPr>
        <w:t>或英文</w:t>
      </w:r>
      <w:r>
        <w:rPr>
          <w:lang w:eastAsia="zh-CN"/>
        </w:rPr>
        <w:t>(</w:t>
      </w:r>
      <w:r>
        <w:rPr>
          <w:rFonts w:hint="eastAsia"/>
          <w:lang w:eastAsia="zh-CN"/>
        </w:rPr>
        <w:t>如果术语是中文</w:t>
      </w:r>
      <w:r>
        <w:rPr>
          <w:lang w:eastAsia="zh-CN"/>
        </w:rPr>
        <w:t>)</w:t>
      </w:r>
      <w:r>
        <w:rPr>
          <w:rFonts w:hint="eastAsia"/>
          <w:lang w:eastAsia="zh-CN"/>
        </w:rPr>
        <w:t>。</w:t>
      </w:r>
    </w:p>
    <w:p w:rsidR="00457C14" w:rsidRDefault="00457C14" w:rsidP="00F33E55">
      <w:pPr>
        <w:spacing w:line="360" w:lineRule="auto"/>
        <w:rPr>
          <w:lang w:eastAsia="zh-CN"/>
        </w:rPr>
      </w:pPr>
      <w:r>
        <w:rPr>
          <w:lang w:eastAsia="zh-CN"/>
        </w:rPr>
        <w:t>(  )</w:t>
      </w:r>
      <w:r>
        <w:rPr>
          <w:lang w:eastAsia="zh-CN"/>
        </w:rPr>
        <w:tab/>
        <w:t>LRU</w:t>
      </w:r>
      <w:r>
        <w:rPr>
          <w:rFonts w:hint="eastAsia"/>
          <w:lang w:eastAsia="zh-CN"/>
        </w:rPr>
        <w:t>：</w:t>
      </w:r>
      <w:r>
        <w:rPr>
          <w:lang w:eastAsia="zh-CN"/>
        </w:rPr>
        <w:t>_______</w:t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 xml:space="preserve">(A) </w:t>
      </w:r>
      <w:r>
        <w:rPr>
          <w:rFonts w:hint="eastAsia"/>
          <w:lang w:eastAsia="zh-CN"/>
        </w:rPr>
        <w:t>单位时间完成的工作</w:t>
      </w:r>
    </w:p>
    <w:p w:rsidR="00457C14" w:rsidRDefault="00457C14" w:rsidP="00F33E55">
      <w:pPr>
        <w:spacing w:line="360" w:lineRule="auto"/>
        <w:rPr>
          <w:lang w:eastAsia="zh-CN"/>
        </w:rPr>
      </w:pPr>
      <w:r>
        <w:rPr>
          <w:lang w:eastAsia="zh-CN"/>
        </w:rPr>
        <w:t>(  )</w:t>
      </w:r>
      <w:r>
        <w:rPr>
          <w:lang w:eastAsia="zh-CN"/>
        </w:rPr>
        <w:tab/>
      </w:r>
      <w:r>
        <w:rPr>
          <w:rFonts w:hint="eastAsia"/>
          <w:lang w:eastAsia="zh-CN"/>
        </w:rPr>
        <w:t>时间局部性：</w:t>
      </w:r>
      <w:r>
        <w:rPr>
          <w:lang w:eastAsia="zh-CN"/>
        </w:rPr>
        <w:t>_______</w:t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 xml:space="preserve">(B) </w:t>
      </w:r>
      <w:r>
        <w:rPr>
          <w:rFonts w:hint="eastAsia"/>
          <w:lang w:eastAsia="zh-CN"/>
        </w:rPr>
        <w:t>完成单个任务的时间</w:t>
      </w:r>
    </w:p>
    <w:p w:rsidR="00457C14" w:rsidRDefault="00457C14" w:rsidP="00F33E55">
      <w:pPr>
        <w:spacing w:line="360" w:lineRule="auto"/>
        <w:rPr>
          <w:lang w:eastAsia="zh-CN"/>
        </w:rPr>
      </w:pPr>
      <w:r>
        <w:rPr>
          <w:lang w:eastAsia="zh-CN"/>
        </w:rPr>
        <w:t>(  )</w:t>
      </w:r>
      <w:r>
        <w:rPr>
          <w:lang w:eastAsia="zh-CN"/>
        </w:rPr>
        <w:tab/>
      </w:r>
      <w:r>
        <w:rPr>
          <w:rFonts w:hint="eastAsia"/>
          <w:lang w:eastAsia="zh-CN"/>
        </w:rPr>
        <w:t>空间局部性：</w:t>
      </w:r>
      <w:r>
        <w:rPr>
          <w:lang w:eastAsia="zh-CN"/>
        </w:rPr>
        <w:t>_______</w:t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 xml:space="preserve">(C) </w:t>
      </w:r>
      <w:r>
        <w:rPr>
          <w:rFonts w:hint="eastAsia"/>
          <w:lang w:eastAsia="zh-CN"/>
        </w:rPr>
        <w:t>需要</w:t>
      </w:r>
      <w:r>
        <w:rPr>
          <w:lang w:eastAsia="zh-CN"/>
        </w:rPr>
        <w:t>Cache</w:t>
      </w:r>
      <w:r>
        <w:rPr>
          <w:rFonts w:hint="eastAsia"/>
          <w:lang w:eastAsia="zh-CN"/>
        </w:rPr>
        <w:t>较大才能利用这一点</w:t>
      </w:r>
    </w:p>
    <w:p w:rsidR="00457C14" w:rsidRDefault="00457C14" w:rsidP="00F33E55">
      <w:pPr>
        <w:spacing w:line="360" w:lineRule="auto"/>
        <w:rPr>
          <w:lang w:eastAsia="zh-CN"/>
        </w:rPr>
      </w:pPr>
      <w:r>
        <w:rPr>
          <w:lang w:eastAsia="zh-CN"/>
        </w:rPr>
        <w:t>(  )</w:t>
      </w:r>
      <w:r>
        <w:rPr>
          <w:lang w:eastAsia="zh-CN"/>
        </w:rPr>
        <w:tab/>
      </w:r>
      <w:r>
        <w:rPr>
          <w:rFonts w:hint="eastAsia"/>
          <w:lang w:eastAsia="zh-CN"/>
        </w:rPr>
        <w:t>并行：</w:t>
      </w:r>
      <w:r>
        <w:rPr>
          <w:lang w:eastAsia="zh-CN"/>
        </w:rPr>
        <w:t>_______</w:t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(D)</w:t>
      </w:r>
      <w:r w:rsidRPr="00D32C80">
        <w:rPr>
          <w:lang w:eastAsia="zh-CN"/>
        </w:rPr>
        <w:t xml:space="preserve"> </w:t>
      </w:r>
      <w:r>
        <w:rPr>
          <w:rFonts w:hint="eastAsia"/>
          <w:lang w:eastAsia="zh-CN"/>
        </w:rPr>
        <w:t>所有的</w:t>
      </w:r>
      <w:r>
        <w:rPr>
          <w:lang w:eastAsia="zh-CN"/>
        </w:rPr>
        <w:t>Cache</w:t>
      </w:r>
      <w:r>
        <w:rPr>
          <w:rFonts w:hint="eastAsia"/>
          <w:lang w:eastAsia="zh-CN"/>
        </w:rPr>
        <w:t>都能利用了这一点</w:t>
      </w:r>
    </w:p>
    <w:p w:rsidR="00457C14" w:rsidRDefault="00457C14" w:rsidP="00F33E55">
      <w:pPr>
        <w:spacing w:line="360" w:lineRule="auto"/>
        <w:rPr>
          <w:lang w:eastAsia="zh-CN"/>
        </w:rPr>
      </w:pPr>
      <w:r>
        <w:rPr>
          <w:lang w:eastAsia="zh-CN"/>
        </w:rPr>
        <w:t>(  )</w:t>
      </w:r>
      <w:r>
        <w:rPr>
          <w:lang w:eastAsia="zh-CN"/>
        </w:rPr>
        <w:tab/>
        <w:t>AMAT</w:t>
      </w:r>
      <w:r>
        <w:rPr>
          <w:rFonts w:hint="eastAsia"/>
          <w:lang w:eastAsia="zh-CN"/>
        </w:rPr>
        <w:t>：</w:t>
      </w:r>
      <w:r>
        <w:rPr>
          <w:lang w:eastAsia="zh-CN"/>
        </w:rPr>
        <w:t>_______</w:t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 xml:space="preserve">(E) </w:t>
      </w:r>
      <w:r>
        <w:rPr>
          <w:rFonts w:hint="eastAsia"/>
          <w:lang w:eastAsia="zh-CN"/>
        </w:rPr>
        <w:t>一种用于选择替换对象的策略</w:t>
      </w:r>
    </w:p>
    <w:p w:rsidR="00457C14" w:rsidRDefault="00457C14" w:rsidP="00F33E55">
      <w:pPr>
        <w:spacing w:line="360" w:lineRule="auto"/>
        <w:rPr>
          <w:lang w:eastAsia="zh-CN"/>
        </w:rPr>
      </w:pPr>
      <w:r>
        <w:rPr>
          <w:lang w:eastAsia="zh-CN"/>
        </w:rPr>
        <w:t>(  )</w:t>
      </w:r>
      <w:r>
        <w:rPr>
          <w:lang w:eastAsia="zh-CN"/>
        </w:rPr>
        <w:tab/>
      </w:r>
      <w:r>
        <w:rPr>
          <w:rFonts w:hint="eastAsia"/>
          <w:lang w:eastAsia="zh-CN"/>
        </w:rPr>
        <w:t>超标量：</w:t>
      </w:r>
      <w:r>
        <w:rPr>
          <w:lang w:eastAsia="zh-CN"/>
        </w:rPr>
        <w:t>_______</w:t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 xml:space="preserve">(F) </w:t>
      </w:r>
      <w:r>
        <w:rPr>
          <w:rFonts w:hint="eastAsia"/>
          <w:lang w:eastAsia="zh-CN"/>
        </w:rPr>
        <w:t>在慢速外设情况下较浪费</w:t>
      </w:r>
      <w:r>
        <w:rPr>
          <w:lang w:eastAsia="zh-CN"/>
        </w:rPr>
        <w:t>CPU</w:t>
      </w:r>
      <w:r>
        <w:rPr>
          <w:rFonts w:hint="eastAsia"/>
          <w:lang w:eastAsia="zh-CN"/>
        </w:rPr>
        <w:t>资源</w:t>
      </w:r>
    </w:p>
    <w:p w:rsidR="00457C14" w:rsidRDefault="00457C14" w:rsidP="00F33E55">
      <w:pPr>
        <w:spacing w:line="360" w:lineRule="auto"/>
        <w:rPr>
          <w:lang w:eastAsia="zh-CN"/>
        </w:rPr>
      </w:pPr>
      <w:r>
        <w:rPr>
          <w:lang w:eastAsia="zh-CN"/>
        </w:rPr>
        <w:t>(  )</w:t>
      </w:r>
      <w:r>
        <w:rPr>
          <w:lang w:eastAsia="zh-CN"/>
        </w:rPr>
        <w:tab/>
      </w:r>
      <w:r>
        <w:rPr>
          <w:rFonts w:hint="eastAsia"/>
          <w:lang w:eastAsia="zh-CN"/>
        </w:rPr>
        <w:t>流水线：</w:t>
      </w:r>
      <w:r>
        <w:rPr>
          <w:lang w:eastAsia="zh-CN"/>
        </w:rPr>
        <w:t>_______</w:t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 xml:space="preserve">(G) </w:t>
      </w:r>
      <w:r>
        <w:rPr>
          <w:rFonts w:hint="eastAsia"/>
          <w:lang w:eastAsia="zh-CN"/>
        </w:rPr>
        <w:t>降低了</w:t>
      </w:r>
      <w:r>
        <w:rPr>
          <w:lang w:eastAsia="zh-CN"/>
        </w:rPr>
        <w:t>Cache</w:t>
      </w:r>
      <w:r>
        <w:rPr>
          <w:rFonts w:hint="eastAsia"/>
          <w:lang w:eastAsia="zh-CN"/>
        </w:rPr>
        <w:t>写命中时的开销</w:t>
      </w:r>
    </w:p>
    <w:p w:rsidR="00457C14" w:rsidRDefault="00457C14" w:rsidP="00F33E55">
      <w:pPr>
        <w:spacing w:line="360" w:lineRule="auto"/>
        <w:rPr>
          <w:lang w:eastAsia="zh-CN"/>
        </w:rPr>
      </w:pPr>
      <w:r>
        <w:rPr>
          <w:lang w:eastAsia="zh-CN"/>
        </w:rPr>
        <w:t>(  )</w:t>
      </w:r>
      <w:r>
        <w:rPr>
          <w:lang w:eastAsia="zh-CN"/>
        </w:rPr>
        <w:tab/>
      </w:r>
      <w:r>
        <w:rPr>
          <w:rFonts w:hint="eastAsia"/>
          <w:lang w:eastAsia="zh-CN"/>
        </w:rPr>
        <w:t>轮询：</w:t>
      </w:r>
      <w:r>
        <w:rPr>
          <w:lang w:eastAsia="zh-CN"/>
        </w:rPr>
        <w:t>_______</w:t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(H)</w:t>
      </w:r>
      <w:r>
        <w:rPr>
          <w:lang w:eastAsia="zh-CN"/>
        </w:rPr>
        <w:tab/>
      </w:r>
      <w:r>
        <w:rPr>
          <w:rFonts w:hint="eastAsia"/>
          <w:lang w:eastAsia="zh-CN"/>
        </w:rPr>
        <w:t>存储系统的重要指标</w:t>
      </w:r>
    </w:p>
    <w:p w:rsidR="00457C14" w:rsidRDefault="00457C14" w:rsidP="00F33E55">
      <w:pPr>
        <w:spacing w:line="360" w:lineRule="auto"/>
        <w:rPr>
          <w:lang w:eastAsia="zh-CN"/>
        </w:rPr>
      </w:pPr>
      <w:r>
        <w:rPr>
          <w:lang w:eastAsia="zh-CN"/>
        </w:rPr>
        <w:t>(  )</w:t>
      </w:r>
      <w:r>
        <w:rPr>
          <w:lang w:eastAsia="zh-CN"/>
        </w:rPr>
        <w:tab/>
      </w:r>
      <w:r>
        <w:rPr>
          <w:rFonts w:hint="eastAsia"/>
          <w:lang w:eastAsia="zh-CN"/>
        </w:rPr>
        <w:t>吞吐率：</w:t>
      </w:r>
      <w:r>
        <w:rPr>
          <w:lang w:eastAsia="zh-CN"/>
        </w:rPr>
        <w:t>_______</w:t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</w:p>
    <w:p w:rsidR="00457C14" w:rsidRDefault="00457C14" w:rsidP="00F33E55">
      <w:pPr>
        <w:spacing w:line="360" w:lineRule="auto"/>
        <w:rPr>
          <w:lang w:eastAsia="zh-CN"/>
        </w:rPr>
      </w:pPr>
      <w:r>
        <w:rPr>
          <w:lang w:eastAsia="zh-CN"/>
        </w:rPr>
        <w:t>(  )</w:t>
      </w:r>
      <w:r>
        <w:rPr>
          <w:lang w:eastAsia="zh-CN"/>
        </w:rPr>
        <w:tab/>
      </w:r>
      <w:r>
        <w:rPr>
          <w:rFonts w:hint="eastAsia"/>
          <w:lang w:eastAsia="zh-CN"/>
        </w:rPr>
        <w:t>延迟：</w:t>
      </w:r>
      <w:r>
        <w:rPr>
          <w:lang w:eastAsia="zh-CN"/>
        </w:rPr>
        <w:t>_______</w:t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</w:p>
    <w:p w:rsidR="00457C14" w:rsidRDefault="00457C14" w:rsidP="00F33E55">
      <w:pPr>
        <w:spacing w:line="360" w:lineRule="auto"/>
        <w:rPr>
          <w:lang w:eastAsia="zh-CN"/>
        </w:rPr>
      </w:pPr>
      <w:r>
        <w:rPr>
          <w:lang w:eastAsia="zh-CN"/>
        </w:rPr>
        <w:t>(  )</w:t>
      </w:r>
      <w:r>
        <w:rPr>
          <w:lang w:eastAsia="zh-CN"/>
        </w:rPr>
        <w:tab/>
      </w:r>
      <w:r>
        <w:rPr>
          <w:rFonts w:hint="eastAsia"/>
          <w:lang w:eastAsia="zh-CN"/>
        </w:rPr>
        <w:t>写回：</w:t>
      </w:r>
      <w:r>
        <w:rPr>
          <w:lang w:eastAsia="zh-CN"/>
        </w:rPr>
        <w:t>_______</w:t>
      </w:r>
    </w:p>
    <w:p w:rsidR="00457C14" w:rsidRPr="006C7D72" w:rsidRDefault="00457C14" w:rsidP="00F33E55">
      <w:pPr>
        <w:spacing w:line="360" w:lineRule="auto"/>
        <w:rPr>
          <w:lang w:eastAsia="zh-CN"/>
        </w:rPr>
      </w:pPr>
    </w:p>
    <w:sectPr w:rsidR="00457C14" w:rsidRPr="006C7D72" w:rsidSect="00033A31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66D6" w:rsidRDefault="007D66D6" w:rsidP="006C04D1">
      <w:r>
        <w:separator/>
      </w:r>
    </w:p>
  </w:endnote>
  <w:endnote w:type="continuationSeparator" w:id="0">
    <w:p w:rsidR="007D66D6" w:rsidRDefault="007D66D6" w:rsidP="006C04D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66D6" w:rsidRDefault="007D66D6" w:rsidP="006C04D1">
      <w:r>
        <w:separator/>
      </w:r>
    </w:p>
  </w:footnote>
  <w:footnote w:type="continuationSeparator" w:id="0">
    <w:p w:rsidR="007D66D6" w:rsidRDefault="007D66D6" w:rsidP="006C04D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2"/>
    <w:lvl w:ilvl="0">
      <w:start w:val="1"/>
      <w:numFmt w:val="decimal"/>
      <w:lvlText w:val="(%1)"/>
      <w:lvlJc w:val="left"/>
      <w:pPr>
        <w:tabs>
          <w:tab w:val="num" w:pos="1110"/>
        </w:tabs>
        <w:ind w:left="1110" w:hanging="360"/>
      </w:pPr>
      <w:rPr>
        <w:rFonts w:cs="Times New Roman"/>
      </w:rPr>
    </w:lvl>
  </w:abstractNum>
  <w:abstractNum w:abstractNumId="1">
    <w:nsid w:val="00000002"/>
    <w:multiLevelType w:val="multilevel"/>
    <w:tmpl w:val="00000002"/>
    <w:name w:val="WW8Num3"/>
    <w:lvl w:ilvl="0">
      <w:start w:val="8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1">
      <w:start w:val="1"/>
      <w:numFmt w:val="upperLetter"/>
      <w:lvlText w:val="%2."/>
      <w:lvlJc w:val="left"/>
      <w:pPr>
        <w:tabs>
          <w:tab w:val="num" w:pos="840"/>
        </w:tabs>
        <w:ind w:left="840" w:hanging="420"/>
      </w:pPr>
      <w:rPr>
        <w:rFonts w:ascii="Times New Roman" w:eastAsia="Times New Roman" w:hAnsi="Times New Roman" w:cs="Times New Roman"/>
      </w:rPr>
    </w:lvl>
    <w:lvl w:ilvl="2">
      <w:start w:val="1"/>
      <w:numFmt w:val="upperLetter"/>
      <w:lvlText w:val="%3.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">
    <w:nsid w:val="00000003"/>
    <w:multiLevelType w:val="singleLevel"/>
    <w:tmpl w:val="00000003"/>
    <w:name w:val="WW8Num5"/>
    <w:lvl w:ilvl="0">
      <w:start w:val="1"/>
      <w:numFmt w:val="decimal"/>
      <w:lvlText w:val="%1、"/>
      <w:lvlJc w:val="left"/>
      <w:pPr>
        <w:tabs>
          <w:tab w:val="num" w:pos="420"/>
        </w:tabs>
        <w:ind w:left="420" w:hanging="420"/>
      </w:pPr>
      <w:rPr>
        <w:rFonts w:cs="Times New Roman"/>
        <w:b w:val="0"/>
      </w:rPr>
    </w:lvl>
  </w:abstractNum>
  <w:abstractNum w:abstractNumId="3">
    <w:nsid w:val="00000004"/>
    <w:multiLevelType w:val="singleLevel"/>
    <w:tmpl w:val="00000004"/>
    <w:name w:val="WW8Num6"/>
    <w:lvl w:ilvl="0">
      <w:start w:val="3"/>
      <w:numFmt w:val="upperLetter"/>
      <w:lvlText w:val="%1."/>
      <w:lvlJc w:val="left"/>
      <w:pPr>
        <w:tabs>
          <w:tab w:val="num" w:pos="780"/>
        </w:tabs>
        <w:ind w:left="780" w:hanging="36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C04D1"/>
    <w:rsid w:val="00000FA8"/>
    <w:rsid w:val="0000403E"/>
    <w:rsid w:val="00005F48"/>
    <w:rsid w:val="0000790C"/>
    <w:rsid w:val="0001018D"/>
    <w:rsid w:val="000119B3"/>
    <w:rsid w:val="000156BC"/>
    <w:rsid w:val="00017ECB"/>
    <w:rsid w:val="0002044E"/>
    <w:rsid w:val="000234FE"/>
    <w:rsid w:val="00023FC2"/>
    <w:rsid w:val="00024824"/>
    <w:rsid w:val="0003227C"/>
    <w:rsid w:val="00033A31"/>
    <w:rsid w:val="000363C2"/>
    <w:rsid w:val="00040ABA"/>
    <w:rsid w:val="00040DEF"/>
    <w:rsid w:val="000419CA"/>
    <w:rsid w:val="00041D0B"/>
    <w:rsid w:val="000428D0"/>
    <w:rsid w:val="00043298"/>
    <w:rsid w:val="00045A66"/>
    <w:rsid w:val="00047D83"/>
    <w:rsid w:val="000567B1"/>
    <w:rsid w:val="0006783E"/>
    <w:rsid w:val="00071231"/>
    <w:rsid w:val="00073A18"/>
    <w:rsid w:val="00074008"/>
    <w:rsid w:val="00075359"/>
    <w:rsid w:val="00086D95"/>
    <w:rsid w:val="00087FE5"/>
    <w:rsid w:val="0009154A"/>
    <w:rsid w:val="00093497"/>
    <w:rsid w:val="000A4EC9"/>
    <w:rsid w:val="000A5A3A"/>
    <w:rsid w:val="000A608F"/>
    <w:rsid w:val="000B19FB"/>
    <w:rsid w:val="000B708B"/>
    <w:rsid w:val="000C0F5E"/>
    <w:rsid w:val="000C36B7"/>
    <w:rsid w:val="000C46DF"/>
    <w:rsid w:val="000C6672"/>
    <w:rsid w:val="000C6EAB"/>
    <w:rsid w:val="000C76BB"/>
    <w:rsid w:val="000D07FD"/>
    <w:rsid w:val="000D15FE"/>
    <w:rsid w:val="000D170E"/>
    <w:rsid w:val="000D1944"/>
    <w:rsid w:val="000D2BFC"/>
    <w:rsid w:val="000E029D"/>
    <w:rsid w:val="000E1A3C"/>
    <w:rsid w:val="000E26F9"/>
    <w:rsid w:val="000E442A"/>
    <w:rsid w:val="000E5E5A"/>
    <w:rsid w:val="000E6EA5"/>
    <w:rsid w:val="000F0B6E"/>
    <w:rsid w:val="000F16A7"/>
    <w:rsid w:val="000F1863"/>
    <w:rsid w:val="000F26AD"/>
    <w:rsid w:val="000F2993"/>
    <w:rsid w:val="000F6A72"/>
    <w:rsid w:val="001006D0"/>
    <w:rsid w:val="001063F9"/>
    <w:rsid w:val="0011120E"/>
    <w:rsid w:val="00111F6A"/>
    <w:rsid w:val="00113F94"/>
    <w:rsid w:val="00115182"/>
    <w:rsid w:val="0011524B"/>
    <w:rsid w:val="00115686"/>
    <w:rsid w:val="00115D02"/>
    <w:rsid w:val="001231A2"/>
    <w:rsid w:val="001250BD"/>
    <w:rsid w:val="00125A9D"/>
    <w:rsid w:val="00125FE3"/>
    <w:rsid w:val="0012635A"/>
    <w:rsid w:val="00130555"/>
    <w:rsid w:val="00130ABB"/>
    <w:rsid w:val="00131510"/>
    <w:rsid w:val="00132BDC"/>
    <w:rsid w:val="001331D6"/>
    <w:rsid w:val="001378A9"/>
    <w:rsid w:val="0014146C"/>
    <w:rsid w:val="00142F4F"/>
    <w:rsid w:val="001443C0"/>
    <w:rsid w:val="0014698B"/>
    <w:rsid w:val="0015061A"/>
    <w:rsid w:val="00151429"/>
    <w:rsid w:val="00153399"/>
    <w:rsid w:val="00153CEF"/>
    <w:rsid w:val="00155E6A"/>
    <w:rsid w:val="001573E2"/>
    <w:rsid w:val="00160C80"/>
    <w:rsid w:val="00162D93"/>
    <w:rsid w:val="00163EC4"/>
    <w:rsid w:val="001644E3"/>
    <w:rsid w:val="00167524"/>
    <w:rsid w:val="00167EEC"/>
    <w:rsid w:val="00173F53"/>
    <w:rsid w:val="00176768"/>
    <w:rsid w:val="001808A1"/>
    <w:rsid w:val="0018442D"/>
    <w:rsid w:val="00191183"/>
    <w:rsid w:val="00191DE1"/>
    <w:rsid w:val="00195016"/>
    <w:rsid w:val="0019588F"/>
    <w:rsid w:val="0019631B"/>
    <w:rsid w:val="001A0FB1"/>
    <w:rsid w:val="001A1CA2"/>
    <w:rsid w:val="001A1D7B"/>
    <w:rsid w:val="001A33AA"/>
    <w:rsid w:val="001A3F53"/>
    <w:rsid w:val="001A6AC6"/>
    <w:rsid w:val="001A77AF"/>
    <w:rsid w:val="001B2CDD"/>
    <w:rsid w:val="001B7F54"/>
    <w:rsid w:val="001C14DC"/>
    <w:rsid w:val="001D054B"/>
    <w:rsid w:val="001D3560"/>
    <w:rsid w:val="001D4F16"/>
    <w:rsid w:val="001D50C7"/>
    <w:rsid w:val="001D55B8"/>
    <w:rsid w:val="001D55BB"/>
    <w:rsid w:val="001D6D4B"/>
    <w:rsid w:val="001E0E5C"/>
    <w:rsid w:val="001E1DF3"/>
    <w:rsid w:val="001E3047"/>
    <w:rsid w:val="001E3846"/>
    <w:rsid w:val="001E3D9C"/>
    <w:rsid w:val="001E3F78"/>
    <w:rsid w:val="001F2E33"/>
    <w:rsid w:val="001F5EEB"/>
    <w:rsid w:val="00201E35"/>
    <w:rsid w:val="00203EDC"/>
    <w:rsid w:val="00204301"/>
    <w:rsid w:val="00205634"/>
    <w:rsid w:val="00205F4B"/>
    <w:rsid w:val="00211FAD"/>
    <w:rsid w:val="002132DF"/>
    <w:rsid w:val="00213D87"/>
    <w:rsid w:val="002141E6"/>
    <w:rsid w:val="00217516"/>
    <w:rsid w:val="00217F29"/>
    <w:rsid w:val="00221668"/>
    <w:rsid w:val="002225BB"/>
    <w:rsid w:val="00222685"/>
    <w:rsid w:val="00223F82"/>
    <w:rsid w:val="0022661F"/>
    <w:rsid w:val="00233AE9"/>
    <w:rsid w:val="00236081"/>
    <w:rsid w:val="00236E52"/>
    <w:rsid w:val="00242784"/>
    <w:rsid w:val="002427CB"/>
    <w:rsid w:val="0024347D"/>
    <w:rsid w:val="00247B9A"/>
    <w:rsid w:val="00252EEA"/>
    <w:rsid w:val="0025316C"/>
    <w:rsid w:val="00253C13"/>
    <w:rsid w:val="0025459F"/>
    <w:rsid w:val="00255B42"/>
    <w:rsid w:val="002560C5"/>
    <w:rsid w:val="002566EB"/>
    <w:rsid w:val="0026048D"/>
    <w:rsid w:val="0026091F"/>
    <w:rsid w:val="00264A74"/>
    <w:rsid w:val="00265BFF"/>
    <w:rsid w:val="00267A58"/>
    <w:rsid w:val="00275775"/>
    <w:rsid w:val="002771D0"/>
    <w:rsid w:val="00287E00"/>
    <w:rsid w:val="00292088"/>
    <w:rsid w:val="002921F0"/>
    <w:rsid w:val="002960CE"/>
    <w:rsid w:val="002969B2"/>
    <w:rsid w:val="00296E55"/>
    <w:rsid w:val="002A248F"/>
    <w:rsid w:val="002A4943"/>
    <w:rsid w:val="002A4ACB"/>
    <w:rsid w:val="002A4C5B"/>
    <w:rsid w:val="002A7DE5"/>
    <w:rsid w:val="002B059A"/>
    <w:rsid w:val="002B1C08"/>
    <w:rsid w:val="002B3C4A"/>
    <w:rsid w:val="002B3D62"/>
    <w:rsid w:val="002B6387"/>
    <w:rsid w:val="002B6AD4"/>
    <w:rsid w:val="002B7A3B"/>
    <w:rsid w:val="002C1375"/>
    <w:rsid w:val="002C5005"/>
    <w:rsid w:val="002C5A8E"/>
    <w:rsid w:val="002D0404"/>
    <w:rsid w:val="002D464D"/>
    <w:rsid w:val="002D68D5"/>
    <w:rsid w:val="002D68FE"/>
    <w:rsid w:val="002D7A1E"/>
    <w:rsid w:val="002E647B"/>
    <w:rsid w:val="002F1976"/>
    <w:rsid w:val="002F1E33"/>
    <w:rsid w:val="002F5F2B"/>
    <w:rsid w:val="003009C9"/>
    <w:rsid w:val="00303839"/>
    <w:rsid w:val="003057B2"/>
    <w:rsid w:val="0030655C"/>
    <w:rsid w:val="00306CBF"/>
    <w:rsid w:val="00307086"/>
    <w:rsid w:val="003075F8"/>
    <w:rsid w:val="00312019"/>
    <w:rsid w:val="00312EE3"/>
    <w:rsid w:val="00315F5B"/>
    <w:rsid w:val="00316FDC"/>
    <w:rsid w:val="00320DF5"/>
    <w:rsid w:val="003217A3"/>
    <w:rsid w:val="0032367F"/>
    <w:rsid w:val="00325D8B"/>
    <w:rsid w:val="00326434"/>
    <w:rsid w:val="00326C13"/>
    <w:rsid w:val="00331BE8"/>
    <w:rsid w:val="00331D95"/>
    <w:rsid w:val="003338FD"/>
    <w:rsid w:val="00340321"/>
    <w:rsid w:val="003405FE"/>
    <w:rsid w:val="00340807"/>
    <w:rsid w:val="00344ADA"/>
    <w:rsid w:val="00354B04"/>
    <w:rsid w:val="0036057C"/>
    <w:rsid w:val="003629F7"/>
    <w:rsid w:val="00371E1C"/>
    <w:rsid w:val="00372C8D"/>
    <w:rsid w:val="003739DE"/>
    <w:rsid w:val="00377007"/>
    <w:rsid w:val="00381723"/>
    <w:rsid w:val="00390AE4"/>
    <w:rsid w:val="0039213D"/>
    <w:rsid w:val="00396015"/>
    <w:rsid w:val="00396FFC"/>
    <w:rsid w:val="003A3134"/>
    <w:rsid w:val="003A325A"/>
    <w:rsid w:val="003A3B5B"/>
    <w:rsid w:val="003A5ED5"/>
    <w:rsid w:val="003B37A3"/>
    <w:rsid w:val="003B6E28"/>
    <w:rsid w:val="003B77E6"/>
    <w:rsid w:val="003C1DBA"/>
    <w:rsid w:val="003C21B8"/>
    <w:rsid w:val="003C26D9"/>
    <w:rsid w:val="003C353B"/>
    <w:rsid w:val="003C4D82"/>
    <w:rsid w:val="003C6281"/>
    <w:rsid w:val="003D1FF6"/>
    <w:rsid w:val="003D271B"/>
    <w:rsid w:val="003D4321"/>
    <w:rsid w:val="003D6226"/>
    <w:rsid w:val="003E0C5C"/>
    <w:rsid w:val="003E2026"/>
    <w:rsid w:val="003E43B4"/>
    <w:rsid w:val="003E79F8"/>
    <w:rsid w:val="003F18FD"/>
    <w:rsid w:val="003F455E"/>
    <w:rsid w:val="004021A5"/>
    <w:rsid w:val="004049F9"/>
    <w:rsid w:val="00404C97"/>
    <w:rsid w:val="00405759"/>
    <w:rsid w:val="00405828"/>
    <w:rsid w:val="0040671A"/>
    <w:rsid w:val="00407441"/>
    <w:rsid w:val="00407A29"/>
    <w:rsid w:val="00415A77"/>
    <w:rsid w:val="00417607"/>
    <w:rsid w:val="00421362"/>
    <w:rsid w:val="00421D22"/>
    <w:rsid w:val="00423939"/>
    <w:rsid w:val="00424738"/>
    <w:rsid w:val="004247AF"/>
    <w:rsid w:val="004248F7"/>
    <w:rsid w:val="004265DA"/>
    <w:rsid w:val="00432DF3"/>
    <w:rsid w:val="00433697"/>
    <w:rsid w:val="0043531F"/>
    <w:rsid w:val="004363C4"/>
    <w:rsid w:val="0044010F"/>
    <w:rsid w:val="004445AA"/>
    <w:rsid w:val="00447276"/>
    <w:rsid w:val="00450C27"/>
    <w:rsid w:val="00454895"/>
    <w:rsid w:val="00456ACF"/>
    <w:rsid w:val="00457C14"/>
    <w:rsid w:val="004601FE"/>
    <w:rsid w:val="00463932"/>
    <w:rsid w:val="00464658"/>
    <w:rsid w:val="00465180"/>
    <w:rsid w:val="004674CB"/>
    <w:rsid w:val="004713A0"/>
    <w:rsid w:val="00471420"/>
    <w:rsid w:val="00471B42"/>
    <w:rsid w:val="00477B19"/>
    <w:rsid w:val="004801C2"/>
    <w:rsid w:val="00482663"/>
    <w:rsid w:val="00483B4A"/>
    <w:rsid w:val="00484694"/>
    <w:rsid w:val="0049180B"/>
    <w:rsid w:val="004936ED"/>
    <w:rsid w:val="004A0466"/>
    <w:rsid w:val="004A1B96"/>
    <w:rsid w:val="004A1EB5"/>
    <w:rsid w:val="004A34E6"/>
    <w:rsid w:val="004A3E4A"/>
    <w:rsid w:val="004A4FC1"/>
    <w:rsid w:val="004A592B"/>
    <w:rsid w:val="004B0732"/>
    <w:rsid w:val="004B0AB0"/>
    <w:rsid w:val="004B31F2"/>
    <w:rsid w:val="004C0129"/>
    <w:rsid w:val="004C1E4D"/>
    <w:rsid w:val="004C31A1"/>
    <w:rsid w:val="004C3B8E"/>
    <w:rsid w:val="004C4496"/>
    <w:rsid w:val="004C7A0E"/>
    <w:rsid w:val="004D54D1"/>
    <w:rsid w:val="004E039E"/>
    <w:rsid w:val="004E113B"/>
    <w:rsid w:val="004E2A66"/>
    <w:rsid w:val="004E38FF"/>
    <w:rsid w:val="004F0376"/>
    <w:rsid w:val="004F2D58"/>
    <w:rsid w:val="004F358B"/>
    <w:rsid w:val="004F7870"/>
    <w:rsid w:val="00506187"/>
    <w:rsid w:val="00506EB0"/>
    <w:rsid w:val="00510142"/>
    <w:rsid w:val="00512A51"/>
    <w:rsid w:val="00513809"/>
    <w:rsid w:val="005224C2"/>
    <w:rsid w:val="00531ACE"/>
    <w:rsid w:val="00535AD1"/>
    <w:rsid w:val="00553E30"/>
    <w:rsid w:val="00555FC6"/>
    <w:rsid w:val="005603DF"/>
    <w:rsid w:val="005631B8"/>
    <w:rsid w:val="00563B80"/>
    <w:rsid w:val="005661E2"/>
    <w:rsid w:val="0056623F"/>
    <w:rsid w:val="005668EE"/>
    <w:rsid w:val="00566D7E"/>
    <w:rsid w:val="00571801"/>
    <w:rsid w:val="005747CF"/>
    <w:rsid w:val="0057616F"/>
    <w:rsid w:val="005763BD"/>
    <w:rsid w:val="0057791C"/>
    <w:rsid w:val="005800D1"/>
    <w:rsid w:val="00580DEB"/>
    <w:rsid w:val="00580E4C"/>
    <w:rsid w:val="005857E2"/>
    <w:rsid w:val="00585DD6"/>
    <w:rsid w:val="00586729"/>
    <w:rsid w:val="00587ED3"/>
    <w:rsid w:val="005905BC"/>
    <w:rsid w:val="0059272F"/>
    <w:rsid w:val="00592F15"/>
    <w:rsid w:val="00597C74"/>
    <w:rsid w:val="005A22EB"/>
    <w:rsid w:val="005A2A47"/>
    <w:rsid w:val="005B1287"/>
    <w:rsid w:val="005B1FC5"/>
    <w:rsid w:val="005B3C6D"/>
    <w:rsid w:val="005B4061"/>
    <w:rsid w:val="005B5607"/>
    <w:rsid w:val="005B57DF"/>
    <w:rsid w:val="005C0051"/>
    <w:rsid w:val="005C1AA4"/>
    <w:rsid w:val="005C3629"/>
    <w:rsid w:val="005C69AD"/>
    <w:rsid w:val="005D0A05"/>
    <w:rsid w:val="005D3175"/>
    <w:rsid w:val="005D4D49"/>
    <w:rsid w:val="005D6729"/>
    <w:rsid w:val="005E269D"/>
    <w:rsid w:val="005E33CD"/>
    <w:rsid w:val="005E410C"/>
    <w:rsid w:val="005E60E6"/>
    <w:rsid w:val="005E6243"/>
    <w:rsid w:val="005E67EE"/>
    <w:rsid w:val="005E778F"/>
    <w:rsid w:val="005F2375"/>
    <w:rsid w:val="005F2BD6"/>
    <w:rsid w:val="005F6677"/>
    <w:rsid w:val="005F6DD4"/>
    <w:rsid w:val="005F6DEC"/>
    <w:rsid w:val="005F76A3"/>
    <w:rsid w:val="005F7B9D"/>
    <w:rsid w:val="0060300E"/>
    <w:rsid w:val="006060EC"/>
    <w:rsid w:val="006063FA"/>
    <w:rsid w:val="006066C7"/>
    <w:rsid w:val="00612B34"/>
    <w:rsid w:val="00612E31"/>
    <w:rsid w:val="00616183"/>
    <w:rsid w:val="0062003E"/>
    <w:rsid w:val="00621405"/>
    <w:rsid w:val="00621647"/>
    <w:rsid w:val="00622321"/>
    <w:rsid w:val="006224FD"/>
    <w:rsid w:val="006252C4"/>
    <w:rsid w:val="00625626"/>
    <w:rsid w:val="00631904"/>
    <w:rsid w:val="006326BB"/>
    <w:rsid w:val="006338F0"/>
    <w:rsid w:val="00633EAF"/>
    <w:rsid w:val="0063650F"/>
    <w:rsid w:val="00636A24"/>
    <w:rsid w:val="00636B8F"/>
    <w:rsid w:val="00640CF4"/>
    <w:rsid w:val="006413CD"/>
    <w:rsid w:val="006426CC"/>
    <w:rsid w:val="0064330B"/>
    <w:rsid w:val="006436A5"/>
    <w:rsid w:val="00643910"/>
    <w:rsid w:val="0064535A"/>
    <w:rsid w:val="006468FF"/>
    <w:rsid w:val="006470FB"/>
    <w:rsid w:val="006475D6"/>
    <w:rsid w:val="00650427"/>
    <w:rsid w:val="00651E70"/>
    <w:rsid w:val="006540EC"/>
    <w:rsid w:val="00657E0F"/>
    <w:rsid w:val="00660FD0"/>
    <w:rsid w:val="0066100C"/>
    <w:rsid w:val="00663289"/>
    <w:rsid w:val="00664681"/>
    <w:rsid w:val="00667B8A"/>
    <w:rsid w:val="00670CF3"/>
    <w:rsid w:val="00673064"/>
    <w:rsid w:val="00675831"/>
    <w:rsid w:val="006760B8"/>
    <w:rsid w:val="00676810"/>
    <w:rsid w:val="00680284"/>
    <w:rsid w:val="006804C7"/>
    <w:rsid w:val="0068070B"/>
    <w:rsid w:val="00681DC7"/>
    <w:rsid w:val="00682264"/>
    <w:rsid w:val="00682A02"/>
    <w:rsid w:val="00684988"/>
    <w:rsid w:val="00686289"/>
    <w:rsid w:val="00687571"/>
    <w:rsid w:val="00687EBA"/>
    <w:rsid w:val="00691CEB"/>
    <w:rsid w:val="006942D1"/>
    <w:rsid w:val="006945C3"/>
    <w:rsid w:val="0069549B"/>
    <w:rsid w:val="0069753A"/>
    <w:rsid w:val="006A1DA1"/>
    <w:rsid w:val="006A723D"/>
    <w:rsid w:val="006B2601"/>
    <w:rsid w:val="006B3928"/>
    <w:rsid w:val="006B419B"/>
    <w:rsid w:val="006B4889"/>
    <w:rsid w:val="006B4954"/>
    <w:rsid w:val="006B5B9E"/>
    <w:rsid w:val="006C04D1"/>
    <w:rsid w:val="006C26A9"/>
    <w:rsid w:val="006C30A4"/>
    <w:rsid w:val="006C34F8"/>
    <w:rsid w:val="006C4657"/>
    <w:rsid w:val="006C6843"/>
    <w:rsid w:val="006C6A10"/>
    <w:rsid w:val="006C781F"/>
    <w:rsid w:val="006C7D72"/>
    <w:rsid w:val="006D0A5E"/>
    <w:rsid w:val="006D0C43"/>
    <w:rsid w:val="006D134D"/>
    <w:rsid w:val="006D148B"/>
    <w:rsid w:val="006D3165"/>
    <w:rsid w:val="006D4FB4"/>
    <w:rsid w:val="006D7733"/>
    <w:rsid w:val="006E0B48"/>
    <w:rsid w:val="006E0EC7"/>
    <w:rsid w:val="006E1459"/>
    <w:rsid w:val="006E4ABD"/>
    <w:rsid w:val="006E79CF"/>
    <w:rsid w:val="006F02E1"/>
    <w:rsid w:val="006F1A3A"/>
    <w:rsid w:val="006F72FB"/>
    <w:rsid w:val="007053F6"/>
    <w:rsid w:val="007054BE"/>
    <w:rsid w:val="007063B2"/>
    <w:rsid w:val="00714248"/>
    <w:rsid w:val="00717549"/>
    <w:rsid w:val="00717F5C"/>
    <w:rsid w:val="00720078"/>
    <w:rsid w:val="007205AF"/>
    <w:rsid w:val="00722326"/>
    <w:rsid w:val="00722E23"/>
    <w:rsid w:val="007246EA"/>
    <w:rsid w:val="00725B7E"/>
    <w:rsid w:val="00725D30"/>
    <w:rsid w:val="00725EE5"/>
    <w:rsid w:val="0072755F"/>
    <w:rsid w:val="007310C2"/>
    <w:rsid w:val="007313FE"/>
    <w:rsid w:val="00731ADE"/>
    <w:rsid w:val="0073270F"/>
    <w:rsid w:val="00732B4D"/>
    <w:rsid w:val="00733F70"/>
    <w:rsid w:val="00734A04"/>
    <w:rsid w:val="007360CD"/>
    <w:rsid w:val="007365DA"/>
    <w:rsid w:val="00736838"/>
    <w:rsid w:val="0074259A"/>
    <w:rsid w:val="007434DD"/>
    <w:rsid w:val="00744C63"/>
    <w:rsid w:val="00747AA9"/>
    <w:rsid w:val="007508EA"/>
    <w:rsid w:val="00750E8E"/>
    <w:rsid w:val="007676AE"/>
    <w:rsid w:val="007676D3"/>
    <w:rsid w:val="0077541D"/>
    <w:rsid w:val="00780B54"/>
    <w:rsid w:val="007824F6"/>
    <w:rsid w:val="00785C4A"/>
    <w:rsid w:val="007874CC"/>
    <w:rsid w:val="00790110"/>
    <w:rsid w:val="007914A2"/>
    <w:rsid w:val="00791BD2"/>
    <w:rsid w:val="00794C47"/>
    <w:rsid w:val="007969F0"/>
    <w:rsid w:val="00797D3F"/>
    <w:rsid w:val="007A0941"/>
    <w:rsid w:val="007A25E3"/>
    <w:rsid w:val="007A554B"/>
    <w:rsid w:val="007A5794"/>
    <w:rsid w:val="007A6721"/>
    <w:rsid w:val="007A7DF8"/>
    <w:rsid w:val="007B685C"/>
    <w:rsid w:val="007B721C"/>
    <w:rsid w:val="007B7CAD"/>
    <w:rsid w:val="007C0AB3"/>
    <w:rsid w:val="007C12AB"/>
    <w:rsid w:val="007C1F81"/>
    <w:rsid w:val="007C28CE"/>
    <w:rsid w:val="007C3908"/>
    <w:rsid w:val="007C50A3"/>
    <w:rsid w:val="007C6CD6"/>
    <w:rsid w:val="007D00E5"/>
    <w:rsid w:val="007D1451"/>
    <w:rsid w:val="007D291E"/>
    <w:rsid w:val="007D66D6"/>
    <w:rsid w:val="007D675C"/>
    <w:rsid w:val="007E203C"/>
    <w:rsid w:val="007E384D"/>
    <w:rsid w:val="007E3FFC"/>
    <w:rsid w:val="007E7B53"/>
    <w:rsid w:val="007F082C"/>
    <w:rsid w:val="007F103E"/>
    <w:rsid w:val="007F3E35"/>
    <w:rsid w:val="008003ED"/>
    <w:rsid w:val="00801654"/>
    <w:rsid w:val="00807501"/>
    <w:rsid w:val="00807B33"/>
    <w:rsid w:val="008149C2"/>
    <w:rsid w:val="00815A3C"/>
    <w:rsid w:val="0081698C"/>
    <w:rsid w:val="0081730C"/>
    <w:rsid w:val="008174F0"/>
    <w:rsid w:val="00827741"/>
    <w:rsid w:val="0083170B"/>
    <w:rsid w:val="008317A0"/>
    <w:rsid w:val="00832554"/>
    <w:rsid w:val="00832B71"/>
    <w:rsid w:val="0083440C"/>
    <w:rsid w:val="00844D33"/>
    <w:rsid w:val="00844F05"/>
    <w:rsid w:val="00850277"/>
    <w:rsid w:val="008522F6"/>
    <w:rsid w:val="0085348D"/>
    <w:rsid w:val="00853A9F"/>
    <w:rsid w:val="00856DED"/>
    <w:rsid w:val="00862D4B"/>
    <w:rsid w:val="00870F48"/>
    <w:rsid w:val="00871EBA"/>
    <w:rsid w:val="008749A3"/>
    <w:rsid w:val="008753E3"/>
    <w:rsid w:val="0087561A"/>
    <w:rsid w:val="00875E4A"/>
    <w:rsid w:val="00881680"/>
    <w:rsid w:val="008832AF"/>
    <w:rsid w:val="00883F1C"/>
    <w:rsid w:val="00884169"/>
    <w:rsid w:val="00885C94"/>
    <w:rsid w:val="00886AB8"/>
    <w:rsid w:val="008877D7"/>
    <w:rsid w:val="00896E91"/>
    <w:rsid w:val="008A28E2"/>
    <w:rsid w:val="008A4CEC"/>
    <w:rsid w:val="008A7D67"/>
    <w:rsid w:val="008B0086"/>
    <w:rsid w:val="008B1239"/>
    <w:rsid w:val="008B5A80"/>
    <w:rsid w:val="008B62B9"/>
    <w:rsid w:val="008B7127"/>
    <w:rsid w:val="008B75FE"/>
    <w:rsid w:val="008B76F7"/>
    <w:rsid w:val="008C2CF7"/>
    <w:rsid w:val="008C4C09"/>
    <w:rsid w:val="008C5182"/>
    <w:rsid w:val="008D0DCC"/>
    <w:rsid w:val="008D1DC6"/>
    <w:rsid w:val="008D1F6C"/>
    <w:rsid w:val="008D2BFC"/>
    <w:rsid w:val="008D3D31"/>
    <w:rsid w:val="008D5176"/>
    <w:rsid w:val="008D5C71"/>
    <w:rsid w:val="008D65E3"/>
    <w:rsid w:val="008D7BF0"/>
    <w:rsid w:val="008E0917"/>
    <w:rsid w:val="008E3452"/>
    <w:rsid w:val="008E36B9"/>
    <w:rsid w:val="008E38BF"/>
    <w:rsid w:val="008E3E7F"/>
    <w:rsid w:val="008E572A"/>
    <w:rsid w:val="008F0374"/>
    <w:rsid w:val="008F6ED6"/>
    <w:rsid w:val="008F70DF"/>
    <w:rsid w:val="0090027A"/>
    <w:rsid w:val="00900935"/>
    <w:rsid w:val="00901AAF"/>
    <w:rsid w:val="00904178"/>
    <w:rsid w:val="00906EF2"/>
    <w:rsid w:val="00910771"/>
    <w:rsid w:val="009112D2"/>
    <w:rsid w:val="00915D81"/>
    <w:rsid w:val="00915E5F"/>
    <w:rsid w:val="00917B75"/>
    <w:rsid w:val="00920C0E"/>
    <w:rsid w:val="00923A7E"/>
    <w:rsid w:val="00927AA9"/>
    <w:rsid w:val="009302E3"/>
    <w:rsid w:val="009344B4"/>
    <w:rsid w:val="00934CD0"/>
    <w:rsid w:val="009360C7"/>
    <w:rsid w:val="009375EC"/>
    <w:rsid w:val="009430A4"/>
    <w:rsid w:val="0094782E"/>
    <w:rsid w:val="00960895"/>
    <w:rsid w:val="009611D9"/>
    <w:rsid w:val="00972092"/>
    <w:rsid w:val="00976BC9"/>
    <w:rsid w:val="00980BB8"/>
    <w:rsid w:val="009848DC"/>
    <w:rsid w:val="00991542"/>
    <w:rsid w:val="00995762"/>
    <w:rsid w:val="009970D1"/>
    <w:rsid w:val="009A1D70"/>
    <w:rsid w:val="009A33AD"/>
    <w:rsid w:val="009B18B4"/>
    <w:rsid w:val="009B29EF"/>
    <w:rsid w:val="009B7A99"/>
    <w:rsid w:val="009B7B4B"/>
    <w:rsid w:val="009C2A21"/>
    <w:rsid w:val="009C42E4"/>
    <w:rsid w:val="009C5218"/>
    <w:rsid w:val="009C5C86"/>
    <w:rsid w:val="009C62B1"/>
    <w:rsid w:val="009D0371"/>
    <w:rsid w:val="009D3FC2"/>
    <w:rsid w:val="009D5E00"/>
    <w:rsid w:val="009D7621"/>
    <w:rsid w:val="009E4071"/>
    <w:rsid w:val="009E6146"/>
    <w:rsid w:val="009E79DB"/>
    <w:rsid w:val="009F2ED4"/>
    <w:rsid w:val="009F6E96"/>
    <w:rsid w:val="009F7973"/>
    <w:rsid w:val="00A001CF"/>
    <w:rsid w:val="00A00FC9"/>
    <w:rsid w:val="00A01500"/>
    <w:rsid w:val="00A04088"/>
    <w:rsid w:val="00A042A9"/>
    <w:rsid w:val="00A04494"/>
    <w:rsid w:val="00A04888"/>
    <w:rsid w:val="00A04EE3"/>
    <w:rsid w:val="00A05FE2"/>
    <w:rsid w:val="00A075AA"/>
    <w:rsid w:val="00A10033"/>
    <w:rsid w:val="00A107A7"/>
    <w:rsid w:val="00A134C8"/>
    <w:rsid w:val="00A15E4A"/>
    <w:rsid w:val="00A16DAF"/>
    <w:rsid w:val="00A179D4"/>
    <w:rsid w:val="00A210A8"/>
    <w:rsid w:val="00A2184E"/>
    <w:rsid w:val="00A23898"/>
    <w:rsid w:val="00A25B88"/>
    <w:rsid w:val="00A26385"/>
    <w:rsid w:val="00A35DA4"/>
    <w:rsid w:val="00A379C1"/>
    <w:rsid w:val="00A37F29"/>
    <w:rsid w:val="00A4029D"/>
    <w:rsid w:val="00A416D9"/>
    <w:rsid w:val="00A44045"/>
    <w:rsid w:val="00A54AEC"/>
    <w:rsid w:val="00A552CC"/>
    <w:rsid w:val="00A564B2"/>
    <w:rsid w:val="00A56FEB"/>
    <w:rsid w:val="00A6035B"/>
    <w:rsid w:val="00A6107D"/>
    <w:rsid w:val="00A62914"/>
    <w:rsid w:val="00A72610"/>
    <w:rsid w:val="00A74702"/>
    <w:rsid w:val="00A75A20"/>
    <w:rsid w:val="00A76D2B"/>
    <w:rsid w:val="00A77CFA"/>
    <w:rsid w:val="00A83599"/>
    <w:rsid w:val="00A8444C"/>
    <w:rsid w:val="00A905DE"/>
    <w:rsid w:val="00A95DBD"/>
    <w:rsid w:val="00A97DAA"/>
    <w:rsid w:val="00AA21FC"/>
    <w:rsid w:val="00AA590E"/>
    <w:rsid w:val="00AA5B32"/>
    <w:rsid w:val="00AA6A9B"/>
    <w:rsid w:val="00AA6F99"/>
    <w:rsid w:val="00AA7754"/>
    <w:rsid w:val="00AB3241"/>
    <w:rsid w:val="00AB333E"/>
    <w:rsid w:val="00AB5BB0"/>
    <w:rsid w:val="00AB7968"/>
    <w:rsid w:val="00AC3F56"/>
    <w:rsid w:val="00AC46E8"/>
    <w:rsid w:val="00AD1EAB"/>
    <w:rsid w:val="00AE013B"/>
    <w:rsid w:val="00AE10E6"/>
    <w:rsid w:val="00AE3B83"/>
    <w:rsid w:val="00AE3ECF"/>
    <w:rsid w:val="00AF2396"/>
    <w:rsid w:val="00AF3111"/>
    <w:rsid w:val="00AF3D51"/>
    <w:rsid w:val="00AF46AD"/>
    <w:rsid w:val="00B02C83"/>
    <w:rsid w:val="00B05CA7"/>
    <w:rsid w:val="00B073A4"/>
    <w:rsid w:val="00B10206"/>
    <w:rsid w:val="00B11149"/>
    <w:rsid w:val="00B13690"/>
    <w:rsid w:val="00B14920"/>
    <w:rsid w:val="00B1688F"/>
    <w:rsid w:val="00B227BF"/>
    <w:rsid w:val="00B2301C"/>
    <w:rsid w:val="00B26388"/>
    <w:rsid w:val="00B30D91"/>
    <w:rsid w:val="00B31B0D"/>
    <w:rsid w:val="00B32204"/>
    <w:rsid w:val="00B33EF2"/>
    <w:rsid w:val="00B359F8"/>
    <w:rsid w:val="00B400E3"/>
    <w:rsid w:val="00B40B34"/>
    <w:rsid w:val="00B4110D"/>
    <w:rsid w:val="00B41F2F"/>
    <w:rsid w:val="00B4270B"/>
    <w:rsid w:val="00B4346C"/>
    <w:rsid w:val="00B4487F"/>
    <w:rsid w:val="00B501F9"/>
    <w:rsid w:val="00B51839"/>
    <w:rsid w:val="00B51D7C"/>
    <w:rsid w:val="00B524AD"/>
    <w:rsid w:val="00B52CDF"/>
    <w:rsid w:val="00B53FAA"/>
    <w:rsid w:val="00B5635F"/>
    <w:rsid w:val="00B61ADF"/>
    <w:rsid w:val="00B62BF8"/>
    <w:rsid w:val="00B63E52"/>
    <w:rsid w:val="00B67199"/>
    <w:rsid w:val="00B73F1A"/>
    <w:rsid w:val="00B75DE0"/>
    <w:rsid w:val="00B765C1"/>
    <w:rsid w:val="00B76BAB"/>
    <w:rsid w:val="00B76C63"/>
    <w:rsid w:val="00B81391"/>
    <w:rsid w:val="00B83650"/>
    <w:rsid w:val="00B83C0F"/>
    <w:rsid w:val="00B86CED"/>
    <w:rsid w:val="00B9421E"/>
    <w:rsid w:val="00B942E2"/>
    <w:rsid w:val="00B9634B"/>
    <w:rsid w:val="00BA2B7A"/>
    <w:rsid w:val="00BA47D8"/>
    <w:rsid w:val="00BB25A0"/>
    <w:rsid w:val="00BB2FC1"/>
    <w:rsid w:val="00BB3A70"/>
    <w:rsid w:val="00BB3B8C"/>
    <w:rsid w:val="00BC03AD"/>
    <w:rsid w:val="00BC34B1"/>
    <w:rsid w:val="00BC5230"/>
    <w:rsid w:val="00BD174E"/>
    <w:rsid w:val="00BD297E"/>
    <w:rsid w:val="00BD660F"/>
    <w:rsid w:val="00BD67B0"/>
    <w:rsid w:val="00BD7035"/>
    <w:rsid w:val="00BE2FBE"/>
    <w:rsid w:val="00BE576F"/>
    <w:rsid w:val="00BE7B53"/>
    <w:rsid w:val="00BF09A9"/>
    <w:rsid w:val="00BF2C51"/>
    <w:rsid w:val="00BF34FE"/>
    <w:rsid w:val="00BF3F19"/>
    <w:rsid w:val="00BF47C7"/>
    <w:rsid w:val="00BF571E"/>
    <w:rsid w:val="00BF5C27"/>
    <w:rsid w:val="00BF7094"/>
    <w:rsid w:val="00C00577"/>
    <w:rsid w:val="00C00DFE"/>
    <w:rsid w:val="00C01E1C"/>
    <w:rsid w:val="00C03F16"/>
    <w:rsid w:val="00C04828"/>
    <w:rsid w:val="00C05BFC"/>
    <w:rsid w:val="00C06D42"/>
    <w:rsid w:val="00C10327"/>
    <w:rsid w:val="00C108F3"/>
    <w:rsid w:val="00C10CC2"/>
    <w:rsid w:val="00C12D55"/>
    <w:rsid w:val="00C22917"/>
    <w:rsid w:val="00C234BB"/>
    <w:rsid w:val="00C25733"/>
    <w:rsid w:val="00C30331"/>
    <w:rsid w:val="00C313A3"/>
    <w:rsid w:val="00C3209A"/>
    <w:rsid w:val="00C40561"/>
    <w:rsid w:val="00C40823"/>
    <w:rsid w:val="00C42A15"/>
    <w:rsid w:val="00C43033"/>
    <w:rsid w:val="00C436E2"/>
    <w:rsid w:val="00C4507D"/>
    <w:rsid w:val="00C45605"/>
    <w:rsid w:val="00C46148"/>
    <w:rsid w:val="00C46550"/>
    <w:rsid w:val="00C478D7"/>
    <w:rsid w:val="00C51527"/>
    <w:rsid w:val="00C515EB"/>
    <w:rsid w:val="00C60364"/>
    <w:rsid w:val="00C618B7"/>
    <w:rsid w:val="00C62A29"/>
    <w:rsid w:val="00C631C7"/>
    <w:rsid w:val="00C704EF"/>
    <w:rsid w:val="00C717D3"/>
    <w:rsid w:val="00C7437A"/>
    <w:rsid w:val="00C754B5"/>
    <w:rsid w:val="00C7591C"/>
    <w:rsid w:val="00C75D25"/>
    <w:rsid w:val="00C764E4"/>
    <w:rsid w:val="00C81B17"/>
    <w:rsid w:val="00C83ED2"/>
    <w:rsid w:val="00C85EEB"/>
    <w:rsid w:val="00C87CB0"/>
    <w:rsid w:val="00C87F81"/>
    <w:rsid w:val="00C90E4A"/>
    <w:rsid w:val="00C9182F"/>
    <w:rsid w:val="00C92657"/>
    <w:rsid w:val="00C9438E"/>
    <w:rsid w:val="00C94FA3"/>
    <w:rsid w:val="00C97464"/>
    <w:rsid w:val="00C97A4A"/>
    <w:rsid w:val="00CA07FB"/>
    <w:rsid w:val="00CA1100"/>
    <w:rsid w:val="00CA4796"/>
    <w:rsid w:val="00CB020C"/>
    <w:rsid w:val="00CB14E6"/>
    <w:rsid w:val="00CB2386"/>
    <w:rsid w:val="00CB3C35"/>
    <w:rsid w:val="00CB549B"/>
    <w:rsid w:val="00CB5714"/>
    <w:rsid w:val="00CB6049"/>
    <w:rsid w:val="00CB7359"/>
    <w:rsid w:val="00CB76CF"/>
    <w:rsid w:val="00CC04C3"/>
    <w:rsid w:val="00CC10A5"/>
    <w:rsid w:val="00CC3416"/>
    <w:rsid w:val="00CC3E12"/>
    <w:rsid w:val="00CC46B6"/>
    <w:rsid w:val="00CC4B36"/>
    <w:rsid w:val="00CC53F7"/>
    <w:rsid w:val="00CC7160"/>
    <w:rsid w:val="00CD5028"/>
    <w:rsid w:val="00CD5E75"/>
    <w:rsid w:val="00CD7201"/>
    <w:rsid w:val="00CD75A2"/>
    <w:rsid w:val="00CD7885"/>
    <w:rsid w:val="00CE05A7"/>
    <w:rsid w:val="00CE1073"/>
    <w:rsid w:val="00CE2A89"/>
    <w:rsid w:val="00CF0F5B"/>
    <w:rsid w:val="00CF1204"/>
    <w:rsid w:val="00CF64EE"/>
    <w:rsid w:val="00CF668B"/>
    <w:rsid w:val="00D0056D"/>
    <w:rsid w:val="00D0100E"/>
    <w:rsid w:val="00D011E1"/>
    <w:rsid w:val="00D1033E"/>
    <w:rsid w:val="00D108C3"/>
    <w:rsid w:val="00D11195"/>
    <w:rsid w:val="00D11C3E"/>
    <w:rsid w:val="00D158E0"/>
    <w:rsid w:val="00D1756B"/>
    <w:rsid w:val="00D2093C"/>
    <w:rsid w:val="00D22A02"/>
    <w:rsid w:val="00D23D57"/>
    <w:rsid w:val="00D32C80"/>
    <w:rsid w:val="00D3544E"/>
    <w:rsid w:val="00D35E5A"/>
    <w:rsid w:val="00D41078"/>
    <w:rsid w:val="00D41E43"/>
    <w:rsid w:val="00D42B4E"/>
    <w:rsid w:val="00D42CD5"/>
    <w:rsid w:val="00D437D1"/>
    <w:rsid w:val="00D4493E"/>
    <w:rsid w:val="00D504A5"/>
    <w:rsid w:val="00D509D2"/>
    <w:rsid w:val="00D51FA6"/>
    <w:rsid w:val="00D55241"/>
    <w:rsid w:val="00D55A93"/>
    <w:rsid w:val="00D56E0C"/>
    <w:rsid w:val="00D5790A"/>
    <w:rsid w:val="00D62E5B"/>
    <w:rsid w:val="00D64820"/>
    <w:rsid w:val="00D654F8"/>
    <w:rsid w:val="00D663E6"/>
    <w:rsid w:val="00D720E3"/>
    <w:rsid w:val="00D726F8"/>
    <w:rsid w:val="00D74AAA"/>
    <w:rsid w:val="00D75800"/>
    <w:rsid w:val="00D76931"/>
    <w:rsid w:val="00D771A3"/>
    <w:rsid w:val="00D80011"/>
    <w:rsid w:val="00D84057"/>
    <w:rsid w:val="00D852FE"/>
    <w:rsid w:val="00D85A4E"/>
    <w:rsid w:val="00D90AE0"/>
    <w:rsid w:val="00D9171C"/>
    <w:rsid w:val="00D934DC"/>
    <w:rsid w:val="00D93B19"/>
    <w:rsid w:val="00D9414C"/>
    <w:rsid w:val="00D95DA2"/>
    <w:rsid w:val="00D95F56"/>
    <w:rsid w:val="00DA0365"/>
    <w:rsid w:val="00DA372C"/>
    <w:rsid w:val="00DA44A1"/>
    <w:rsid w:val="00DA4BAB"/>
    <w:rsid w:val="00DA5C41"/>
    <w:rsid w:val="00DA60FB"/>
    <w:rsid w:val="00DA62A0"/>
    <w:rsid w:val="00DA7CBF"/>
    <w:rsid w:val="00DB3899"/>
    <w:rsid w:val="00DB7C6D"/>
    <w:rsid w:val="00DC0DC0"/>
    <w:rsid w:val="00DC3982"/>
    <w:rsid w:val="00DC44A7"/>
    <w:rsid w:val="00DC5DB0"/>
    <w:rsid w:val="00DC678F"/>
    <w:rsid w:val="00DC73D7"/>
    <w:rsid w:val="00DC7956"/>
    <w:rsid w:val="00DD0064"/>
    <w:rsid w:val="00DD5C39"/>
    <w:rsid w:val="00DE4F08"/>
    <w:rsid w:val="00DE5C2E"/>
    <w:rsid w:val="00DE60D7"/>
    <w:rsid w:val="00DE6636"/>
    <w:rsid w:val="00DE6A9D"/>
    <w:rsid w:val="00DE7452"/>
    <w:rsid w:val="00DF1003"/>
    <w:rsid w:val="00DF38D0"/>
    <w:rsid w:val="00DF3D9F"/>
    <w:rsid w:val="00DF544A"/>
    <w:rsid w:val="00E00275"/>
    <w:rsid w:val="00E0082D"/>
    <w:rsid w:val="00E013D0"/>
    <w:rsid w:val="00E03592"/>
    <w:rsid w:val="00E04414"/>
    <w:rsid w:val="00E05B1A"/>
    <w:rsid w:val="00E07F52"/>
    <w:rsid w:val="00E10B7F"/>
    <w:rsid w:val="00E12E45"/>
    <w:rsid w:val="00E1397C"/>
    <w:rsid w:val="00E14B8E"/>
    <w:rsid w:val="00E150A8"/>
    <w:rsid w:val="00E159E2"/>
    <w:rsid w:val="00E16A06"/>
    <w:rsid w:val="00E16F00"/>
    <w:rsid w:val="00E179A9"/>
    <w:rsid w:val="00E17F50"/>
    <w:rsid w:val="00E21341"/>
    <w:rsid w:val="00E22883"/>
    <w:rsid w:val="00E22C71"/>
    <w:rsid w:val="00E22E23"/>
    <w:rsid w:val="00E22F33"/>
    <w:rsid w:val="00E24913"/>
    <w:rsid w:val="00E337B8"/>
    <w:rsid w:val="00E3455F"/>
    <w:rsid w:val="00E348AE"/>
    <w:rsid w:val="00E353F0"/>
    <w:rsid w:val="00E37BEE"/>
    <w:rsid w:val="00E40806"/>
    <w:rsid w:val="00E40B89"/>
    <w:rsid w:val="00E41C51"/>
    <w:rsid w:val="00E45D0C"/>
    <w:rsid w:val="00E528D9"/>
    <w:rsid w:val="00E52D19"/>
    <w:rsid w:val="00E54666"/>
    <w:rsid w:val="00E5523F"/>
    <w:rsid w:val="00E5702B"/>
    <w:rsid w:val="00E60CD1"/>
    <w:rsid w:val="00E61FF5"/>
    <w:rsid w:val="00E63AD2"/>
    <w:rsid w:val="00E7232F"/>
    <w:rsid w:val="00E73240"/>
    <w:rsid w:val="00E74D5F"/>
    <w:rsid w:val="00E75A32"/>
    <w:rsid w:val="00E7628F"/>
    <w:rsid w:val="00E775E0"/>
    <w:rsid w:val="00E84E43"/>
    <w:rsid w:val="00E867D9"/>
    <w:rsid w:val="00E91F0F"/>
    <w:rsid w:val="00E92AC6"/>
    <w:rsid w:val="00E932C1"/>
    <w:rsid w:val="00E968B0"/>
    <w:rsid w:val="00E975F8"/>
    <w:rsid w:val="00EA10FC"/>
    <w:rsid w:val="00EB06C7"/>
    <w:rsid w:val="00EB1E74"/>
    <w:rsid w:val="00EB2BEA"/>
    <w:rsid w:val="00EB3E72"/>
    <w:rsid w:val="00EB6BEF"/>
    <w:rsid w:val="00EC4F6D"/>
    <w:rsid w:val="00EC6156"/>
    <w:rsid w:val="00EC706B"/>
    <w:rsid w:val="00ED23E5"/>
    <w:rsid w:val="00ED4F60"/>
    <w:rsid w:val="00ED6A56"/>
    <w:rsid w:val="00ED77FC"/>
    <w:rsid w:val="00EE0705"/>
    <w:rsid w:val="00EE294D"/>
    <w:rsid w:val="00EE4D61"/>
    <w:rsid w:val="00EE598A"/>
    <w:rsid w:val="00EE5D53"/>
    <w:rsid w:val="00EE5DA0"/>
    <w:rsid w:val="00EE7889"/>
    <w:rsid w:val="00EF0525"/>
    <w:rsid w:val="00EF2EE3"/>
    <w:rsid w:val="00EF682D"/>
    <w:rsid w:val="00EF69CC"/>
    <w:rsid w:val="00EF6D4B"/>
    <w:rsid w:val="00EF7C57"/>
    <w:rsid w:val="00F06870"/>
    <w:rsid w:val="00F07A36"/>
    <w:rsid w:val="00F10288"/>
    <w:rsid w:val="00F12C0D"/>
    <w:rsid w:val="00F12D12"/>
    <w:rsid w:val="00F24680"/>
    <w:rsid w:val="00F30BA1"/>
    <w:rsid w:val="00F32F3B"/>
    <w:rsid w:val="00F33E55"/>
    <w:rsid w:val="00F356E9"/>
    <w:rsid w:val="00F36D93"/>
    <w:rsid w:val="00F37AC0"/>
    <w:rsid w:val="00F41AE4"/>
    <w:rsid w:val="00F42724"/>
    <w:rsid w:val="00F4280E"/>
    <w:rsid w:val="00F45E41"/>
    <w:rsid w:val="00F47154"/>
    <w:rsid w:val="00F50335"/>
    <w:rsid w:val="00F5214C"/>
    <w:rsid w:val="00F53C34"/>
    <w:rsid w:val="00F55B77"/>
    <w:rsid w:val="00F56E3E"/>
    <w:rsid w:val="00F57346"/>
    <w:rsid w:val="00F57CAB"/>
    <w:rsid w:val="00F630E2"/>
    <w:rsid w:val="00F70212"/>
    <w:rsid w:val="00F70C5C"/>
    <w:rsid w:val="00F84DDE"/>
    <w:rsid w:val="00F87DFE"/>
    <w:rsid w:val="00F9273F"/>
    <w:rsid w:val="00F931AA"/>
    <w:rsid w:val="00F94E53"/>
    <w:rsid w:val="00F96574"/>
    <w:rsid w:val="00F9766B"/>
    <w:rsid w:val="00FA03A7"/>
    <w:rsid w:val="00FA4C13"/>
    <w:rsid w:val="00FA5D98"/>
    <w:rsid w:val="00FA659F"/>
    <w:rsid w:val="00FB2333"/>
    <w:rsid w:val="00FB2F6E"/>
    <w:rsid w:val="00FB4522"/>
    <w:rsid w:val="00FB48E9"/>
    <w:rsid w:val="00FB5195"/>
    <w:rsid w:val="00FB648E"/>
    <w:rsid w:val="00FC10E8"/>
    <w:rsid w:val="00FC4F0C"/>
    <w:rsid w:val="00FC616C"/>
    <w:rsid w:val="00FC692B"/>
    <w:rsid w:val="00FC6DB7"/>
    <w:rsid w:val="00FC73D9"/>
    <w:rsid w:val="00FC7F59"/>
    <w:rsid w:val="00FD0EBA"/>
    <w:rsid w:val="00FD3FF7"/>
    <w:rsid w:val="00FD5251"/>
    <w:rsid w:val="00FD54DA"/>
    <w:rsid w:val="00FD75DC"/>
    <w:rsid w:val="00FE001F"/>
    <w:rsid w:val="00FE0653"/>
    <w:rsid w:val="00FE5933"/>
    <w:rsid w:val="00FE6BBF"/>
    <w:rsid w:val="00FE7EBB"/>
    <w:rsid w:val="00FF17AD"/>
    <w:rsid w:val="00FF282C"/>
    <w:rsid w:val="00FF30B1"/>
    <w:rsid w:val="00FF6EA8"/>
    <w:rsid w:val="00FF6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04D1"/>
    <w:pPr>
      <w:widowControl w:val="0"/>
      <w:suppressAutoHyphens/>
      <w:jc w:val="both"/>
    </w:pPr>
    <w:rPr>
      <w:rFonts w:ascii="Times New Roman" w:hAnsi="Times New Roman"/>
      <w:kern w:val="1"/>
      <w:sz w:val="21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rsid w:val="006C04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locked/>
    <w:rsid w:val="006C04D1"/>
    <w:rPr>
      <w:rFonts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rsid w:val="006C04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locked/>
    <w:rsid w:val="006C04D1"/>
    <w:rPr>
      <w:rFonts w:cs="Times New Roman"/>
      <w:sz w:val="18"/>
      <w:szCs w:val="18"/>
    </w:rPr>
  </w:style>
  <w:style w:type="paragraph" w:customStyle="1" w:styleId="WW-Default">
    <w:name w:val="WW-Default"/>
    <w:uiPriority w:val="99"/>
    <w:rsid w:val="006C04D1"/>
    <w:pPr>
      <w:widowControl w:val="0"/>
      <w:suppressAutoHyphens/>
      <w:autoSpaceDE w:val="0"/>
    </w:pPr>
    <w:rPr>
      <w:rFonts w:ascii="宋体" w:hAnsi="宋体" w:cs="宋体"/>
      <w:color w:val="000000"/>
      <w:sz w:val="24"/>
      <w:szCs w:val="24"/>
      <w:lang w:eastAsia="ar-SA"/>
    </w:rPr>
  </w:style>
  <w:style w:type="paragraph" w:styleId="a5">
    <w:name w:val="Balloon Text"/>
    <w:basedOn w:val="a"/>
    <w:link w:val="Char1"/>
    <w:uiPriority w:val="99"/>
    <w:semiHidden/>
    <w:rsid w:val="006C04D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locked/>
    <w:rsid w:val="006C04D1"/>
    <w:rPr>
      <w:rFonts w:ascii="Times New Roman" w:eastAsia="宋体" w:hAnsi="Times New Roman" w:cs="Times New Roman"/>
      <w:kern w:val="1"/>
      <w:sz w:val="18"/>
      <w:szCs w:val="18"/>
      <w:lang w:eastAsia="ar-SA" w:bidi="ar-SA"/>
    </w:rPr>
  </w:style>
  <w:style w:type="table" w:styleId="a6">
    <w:name w:val="Table Grid"/>
    <w:basedOn w:val="a1"/>
    <w:uiPriority w:val="99"/>
    <w:rsid w:val="00DC398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6</Pages>
  <Words>634</Words>
  <Characters>3615</Characters>
  <Application>Microsoft Office Word</Application>
  <DocSecurity>0</DocSecurity>
  <Lines>30</Lines>
  <Paragraphs>8</Paragraphs>
  <ScaleCrop>false</ScaleCrop>
  <Company>WwW.ankty.CoM</Company>
  <LinksUpToDate>false</LinksUpToDate>
  <CharactersWithSpaces>4241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统一下载站</dc:creator>
  <cp:keywords/>
  <dc:description/>
  <cp:lastModifiedBy>user</cp:lastModifiedBy>
  <cp:revision>351</cp:revision>
  <cp:lastPrinted>2011-06-20T07:36:00Z</cp:lastPrinted>
  <dcterms:created xsi:type="dcterms:W3CDTF">2011-06-20T04:01:00Z</dcterms:created>
  <dcterms:modified xsi:type="dcterms:W3CDTF">2012-03-19T12:14:00Z</dcterms:modified>
</cp:coreProperties>
</file>